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divdocumenttable"/>
        <w:tblW w:w="0" w:type="auto"/>
        <w:tblCellSpacing w:w="15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025"/>
        <w:gridCol w:w="8291"/>
      </w:tblGrid>
      <w:tr w:rsidR="009C21BF" w14:paraId="335F15DA" w14:textId="77777777">
        <w:trPr>
          <w:tblCellSpacing w:w="15" w:type="dxa"/>
        </w:trPr>
        <w:tc>
          <w:tcPr>
            <w:tcW w:w="19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A37DB52" w14:textId="77777777" w:rsidR="009C21BF" w:rsidRDefault="00000000">
            <w:pPr>
              <w:pStyle w:val="div"/>
              <w:spacing w:line="300" w:lineRule="atLeast"/>
              <w:rPr>
                <w:rFonts w:ascii="Palatino Linotype" w:eastAsia="Palatino Linotype" w:hAnsi="Palatino Linotype" w:cs="Palatino Linotype"/>
                <w:sz w:val="22"/>
                <w:szCs w:val="22"/>
              </w:rPr>
            </w:pPr>
            <w:r>
              <w:rPr>
                <w:rFonts w:ascii="Palatino Linotype" w:eastAsia="Palatino Linotype" w:hAnsi="Palatino Linotype" w:cs="Palatino Linotype"/>
                <w:noProof/>
                <w:sz w:val="22"/>
                <w:szCs w:val="22"/>
              </w:rPr>
              <w:drawing>
                <wp:anchor distT="0" distB="0" distL="114300" distR="114300" simplePos="0" relativeHeight="251658240" behindDoc="0" locked="0" layoutInCell="1" allowOverlap="0" wp14:anchorId="08A64CEF" wp14:editId="6EE21B34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1257300" cy="1625600"/>
                  <wp:effectExtent l="0" t="0" r="0" b="0"/>
                  <wp:wrapSquare wrapText="bothSides"/>
                  <wp:docPr id="100001" name="Imagem 1000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1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0" cy="1625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5BE5C56F" w14:textId="77777777" w:rsidR="009C21BF" w:rsidRDefault="009C21BF">
            <w:pPr>
              <w:pStyle w:val="prflPic"/>
              <w:pBdr>
                <w:bottom w:val="none" w:sz="0" w:space="0" w:color="auto"/>
              </w:pBdr>
              <w:spacing w:line="300" w:lineRule="atLeast"/>
              <w:textAlignment w:val="auto"/>
              <w:rPr>
                <w:rStyle w:val="prflPicCharacter"/>
                <w:rFonts w:ascii="Palatino Linotype" w:eastAsia="Palatino Linotype" w:hAnsi="Palatino Linotype" w:cs="Palatino Linotype"/>
                <w:sz w:val="22"/>
                <w:szCs w:val="22"/>
              </w:rPr>
            </w:pPr>
          </w:p>
        </w:tc>
        <w:tc>
          <w:tcPr>
            <w:tcW w:w="8246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8D41BB4" w14:textId="77777777" w:rsidR="009C21BF" w:rsidRDefault="00000000">
            <w:pPr>
              <w:pStyle w:val="divdocumentdivname"/>
              <w:spacing w:line="580" w:lineRule="atLeast"/>
              <w:ind w:left="900"/>
              <w:rPr>
                <w:rFonts w:ascii="Palatino Linotype" w:eastAsia="Palatino Linotype" w:hAnsi="Palatino Linotype" w:cs="Palatino Linotype"/>
                <w:b/>
                <w:bCs/>
                <w:caps/>
                <w:sz w:val="42"/>
                <w:szCs w:val="42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b/>
                <w:bCs/>
                <w:caps/>
                <w:sz w:val="42"/>
                <w:szCs w:val="42"/>
              </w:rPr>
              <w:t>Guilherme</w:t>
            </w:r>
            <w:r>
              <w:rPr>
                <w:rFonts w:ascii="Palatino Linotype" w:eastAsia="Palatino Linotype" w:hAnsi="Palatino Linotype" w:cs="Palatino Linotype"/>
                <w:b/>
                <w:bCs/>
                <w:caps/>
                <w:sz w:val="42"/>
                <w:szCs w:val="42"/>
              </w:rPr>
              <w:t xml:space="preserve"> </w:t>
            </w:r>
            <w:r>
              <w:rPr>
                <w:rStyle w:val="span"/>
                <w:rFonts w:ascii="Palatino Linotype" w:eastAsia="Palatino Linotype" w:hAnsi="Palatino Linotype" w:cs="Palatino Linotype"/>
                <w:b/>
                <w:bCs/>
                <w:caps/>
                <w:sz w:val="42"/>
                <w:szCs w:val="42"/>
              </w:rPr>
              <w:t>Mata</w:t>
            </w:r>
          </w:p>
          <w:p w14:paraId="1C377CD8" w14:textId="77777777" w:rsidR="009C21BF" w:rsidRDefault="009C21BF">
            <w:pPr>
              <w:pStyle w:val="div"/>
              <w:spacing w:line="220" w:lineRule="exact"/>
              <w:ind w:left="900"/>
              <w:rPr>
                <w:rFonts w:ascii="Palatino Linotype" w:eastAsia="Palatino Linotype" w:hAnsi="Palatino Linotype" w:cs="Palatino Linotype"/>
                <w:sz w:val="22"/>
                <w:szCs w:val="22"/>
              </w:rPr>
            </w:pPr>
          </w:p>
          <w:tbl>
            <w:tblPr>
              <w:tblStyle w:val="table"/>
              <w:tblW w:w="0" w:type="auto"/>
              <w:tblCellSpacing w:w="15" w:type="dxa"/>
              <w:tblInd w:w="90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45"/>
              <w:gridCol w:w="6665"/>
            </w:tblGrid>
            <w:tr w:rsidR="009C21BF" w14:paraId="66E22992" w14:textId="77777777">
              <w:trPr>
                <w:tblCellSpacing w:w="15" w:type="dxa"/>
              </w:trPr>
              <w:tc>
                <w:tcPr>
                  <w:tcW w:w="300" w:type="dxa"/>
                  <w:tcMar>
                    <w:top w:w="0" w:type="dxa"/>
                    <w:left w:w="0" w:type="dxa"/>
                    <w:bottom w:w="100" w:type="dxa"/>
                    <w:right w:w="0" w:type="dxa"/>
                  </w:tcMar>
                  <w:vAlign w:val="center"/>
                  <w:hideMark/>
                </w:tcPr>
                <w:p w14:paraId="17BD23A4" w14:textId="77777777" w:rsidR="009C21BF" w:rsidRDefault="00000000">
                  <w:pPr>
                    <w:pStyle w:val="documentcell-smallParagraph"/>
                    <w:textAlignment w:val="auto"/>
                    <w:rPr>
                      <w:rStyle w:val="documentcell-small"/>
                      <w:rFonts w:ascii="Palatino Linotype" w:eastAsia="Palatino Linotype" w:hAnsi="Palatino Linotype" w:cs="Palatino Linotype"/>
                      <w:sz w:val="22"/>
                      <w:szCs w:val="22"/>
                    </w:rPr>
                  </w:pPr>
                  <w:r>
                    <w:rPr>
                      <w:rStyle w:val="documentcell-small"/>
                      <w:rFonts w:ascii="Palatino Linotype" w:eastAsia="Palatino Linotype" w:hAnsi="Palatino Linotype" w:cs="Palatino Linotype"/>
                      <w:noProof/>
                      <w:sz w:val="22"/>
                      <w:szCs w:val="22"/>
                    </w:rPr>
                    <w:drawing>
                      <wp:inline distT="0" distB="0" distL="0" distR="0" wp14:anchorId="733A8470" wp14:editId="26F7A1EB">
                        <wp:extent cx="114779" cy="140232"/>
                        <wp:effectExtent l="0" t="0" r="0" b="0"/>
                        <wp:docPr id="100003" name="Imagem 100003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3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779" cy="1402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620" w:type="dxa"/>
                  <w:tcMar>
                    <w:top w:w="0" w:type="dxa"/>
                    <w:left w:w="100" w:type="dxa"/>
                    <w:bottom w:w="100" w:type="dxa"/>
                    <w:right w:w="0" w:type="dxa"/>
                  </w:tcMar>
                  <w:vAlign w:val="center"/>
                  <w:hideMark/>
                </w:tcPr>
                <w:p w14:paraId="4E0D14C2" w14:textId="77777777" w:rsidR="009C21BF" w:rsidRDefault="00000000">
                  <w:pPr>
                    <w:pStyle w:val="divdocumentzipsuffix"/>
                    <w:spacing w:line="300" w:lineRule="atLeast"/>
                    <w:rPr>
                      <w:rStyle w:val="cell-large"/>
                      <w:rFonts w:ascii="Palatino Linotype" w:eastAsia="Palatino Linotype" w:hAnsi="Palatino Linotype" w:cs="Palatino Linotype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Palatino Linotype" w:eastAsia="Palatino Linotype" w:hAnsi="Palatino Linotype" w:cs="Palatino Linotype"/>
                      <w:sz w:val="22"/>
                      <w:szCs w:val="22"/>
                    </w:rPr>
                    <w:t xml:space="preserve">José J. C. de Melo Neto, 277 </w:t>
                  </w:r>
                  <w:proofErr w:type="spellStart"/>
                  <w:r>
                    <w:rPr>
                      <w:rStyle w:val="span"/>
                      <w:rFonts w:ascii="Palatino Linotype" w:eastAsia="Palatino Linotype" w:hAnsi="Palatino Linotype" w:cs="Palatino Linotype"/>
                      <w:sz w:val="22"/>
                      <w:szCs w:val="22"/>
                    </w:rPr>
                    <w:t>Apto</w:t>
                  </w:r>
                  <w:proofErr w:type="spellEnd"/>
                  <w:r>
                    <w:rPr>
                      <w:rStyle w:val="span"/>
                      <w:rFonts w:ascii="Palatino Linotype" w:eastAsia="Palatino Linotype" w:hAnsi="Palatino Linotype" w:cs="Palatino Linotype"/>
                      <w:sz w:val="22"/>
                      <w:szCs w:val="22"/>
                    </w:rPr>
                    <w:t xml:space="preserve"> 504,</w:t>
                  </w:r>
                  <w:r>
                    <w:rPr>
                      <w:rStyle w:val="cell-large"/>
                      <w:rFonts w:ascii="Palatino Linotype" w:eastAsia="Palatino Linotype" w:hAnsi="Palatino Linotype" w:cs="Palatino Linotype"/>
                      <w:sz w:val="22"/>
                      <w:szCs w:val="22"/>
                    </w:rPr>
                    <w:t xml:space="preserve"> </w:t>
                  </w:r>
                  <w:r>
                    <w:rPr>
                      <w:rStyle w:val="span"/>
                      <w:rFonts w:ascii="Palatino Linotype" w:eastAsia="Palatino Linotype" w:hAnsi="Palatino Linotype" w:cs="Palatino Linotype"/>
                      <w:sz w:val="22"/>
                      <w:szCs w:val="22"/>
                    </w:rPr>
                    <w:t>Maua,</w:t>
                  </w:r>
                  <w:r>
                    <w:rPr>
                      <w:rStyle w:val="cell-large"/>
                      <w:rFonts w:ascii="Palatino Linotype" w:eastAsia="Palatino Linotype" w:hAnsi="Palatino Linotype" w:cs="Palatino Linotype"/>
                      <w:sz w:val="22"/>
                      <w:szCs w:val="22"/>
                    </w:rPr>
                    <w:t xml:space="preserve"> </w:t>
                  </w:r>
                  <w:r>
                    <w:rPr>
                      <w:rStyle w:val="span"/>
                      <w:rFonts w:ascii="Palatino Linotype" w:eastAsia="Palatino Linotype" w:hAnsi="Palatino Linotype" w:cs="Palatino Linotype"/>
                      <w:sz w:val="22"/>
                      <w:szCs w:val="22"/>
                    </w:rPr>
                    <w:t>SP</w:t>
                  </w:r>
                  <w:r>
                    <w:rPr>
                      <w:rStyle w:val="cell-large"/>
                      <w:rFonts w:ascii="Palatino Linotype" w:eastAsia="Palatino Linotype" w:hAnsi="Palatino Linotype" w:cs="Palatino Linotype"/>
                      <w:sz w:val="22"/>
                      <w:szCs w:val="22"/>
                    </w:rPr>
                    <w:t xml:space="preserve"> </w:t>
                  </w:r>
                  <w:r>
                    <w:rPr>
                      <w:rStyle w:val="span"/>
                      <w:rFonts w:ascii="Palatino Linotype" w:eastAsia="Palatino Linotype" w:hAnsi="Palatino Linotype" w:cs="Palatino Linotype"/>
                      <w:sz w:val="22"/>
                      <w:szCs w:val="22"/>
                    </w:rPr>
                    <w:t>09371-000</w:t>
                  </w:r>
                  <w:r>
                    <w:rPr>
                      <w:rStyle w:val="cell-large"/>
                      <w:rFonts w:ascii="Palatino Linotype" w:eastAsia="Palatino Linotype" w:hAnsi="Palatino Linotype" w:cs="Palatino Linotype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9C21BF" w14:paraId="044642F0" w14:textId="77777777">
              <w:trPr>
                <w:tblCellSpacing w:w="15" w:type="dxa"/>
              </w:trPr>
              <w:tc>
                <w:tcPr>
                  <w:tcW w:w="300" w:type="dxa"/>
                  <w:tcMar>
                    <w:top w:w="0" w:type="dxa"/>
                    <w:left w:w="0" w:type="dxa"/>
                    <w:bottom w:w="100" w:type="dxa"/>
                    <w:right w:w="0" w:type="dxa"/>
                  </w:tcMar>
                  <w:vAlign w:val="center"/>
                  <w:hideMark/>
                </w:tcPr>
                <w:p w14:paraId="0D61B0BE" w14:textId="77777777" w:rsidR="009C21BF" w:rsidRDefault="00000000">
                  <w:pPr>
                    <w:pStyle w:val="documentcell-smallParagraph"/>
                    <w:textAlignment w:val="auto"/>
                    <w:rPr>
                      <w:rStyle w:val="documentcell-small"/>
                      <w:rFonts w:ascii="Palatino Linotype" w:eastAsia="Palatino Linotype" w:hAnsi="Palatino Linotype" w:cs="Palatino Linotype"/>
                      <w:sz w:val="22"/>
                      <w:szCs w:val="22"/>
                    </w:rPr>
                  </w:pPr>
                  <w:r>
                    <w:rPr>
                      <w:rStyle w:val="documentcell-small"/>
                      <w:rFonts w:ascii="Palatino Linotype" w:eastAsia="Palatino Linotype" w:hAnsi="Palatino Linotype" w:cs="Palatino Linotype"/>
                      <w:noProof/>
                      <w:sz w:val="22"/>
                      <w:szCs w:val="22"/>
                    </w:rPr>
                    <w:drawing>
                      <wp:inline distT="0" distB="0" distL="0" distR="0" wp14:anchorId="050B7723" wp14:editId="23E62720">
                        <wp:extent cx="127463" cy="152923"/>
                        <wp:effectExtent l="0" t="0" r="0" b="0"/>
                        <wp:docPr id="100005" name="Imagem 100005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5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7463" cy="1529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620" w:type="dxa"/>
                  <w:tcMar>
                    <w:top w:w="0" w:type="dxa"/>
                    <w:left w:w="100" w:type="dxa"/>
                    <w:bottom w:w="100" w:type="dxa"/>
                    <w:right w:w="0" w:type="dxa"/>
                  </w:tcMar>
                  <w:vAlign w:val="center"/>
                  <w:hideMark/>
                </w:tcPr>
                <w:p w14:paraId="77C60F4F" w14:textId="77777777" w:rsidR="009C21BF" w:rsidRDefault="00000000">
                  <w:pPr>
                    <w:pStyle w:val="documentcell-smallParagraph"/>
                    <w:spacing w:line="300" w:lineRule="atLeast"/>
                    <w:textAlignment w:val="auto"/>
                    <w:rPr>
                      <w:rStyle w:val="documentcell-small"/>
                      <w:rFonts w:ascii="Palatino Linotype" w:eastAsia="Palatino Linotype" w:hAnsi="Palatino Linotype" w:cs="Palatino Linotype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Palatino Linotype" w:eastAsia="Palatino Linotype" w:hAnsi="Palatino Linotype" w:cs="Palatino Linotype"/>
                      <w:sz w:val="22"/>
                      <w:szCs w:val="22"/>
                    </w:rPr>
                    <w:t>(11) 4516-2586 /</w:t>
                  </w:r>
                  <w:r>
                    <w:rPr>
                      <w:rStyle w:val="cell-large"/>
                      <w:rFonts w:ascii="Palatino Linotype" w:eastAsia="Palatino Linotype" w:hAnsi="Palatino Linotype" w:cs="Palatino Linotype"/>
                      <w:sz w:val="22"/>
                      <w:szCs w:val="22"/>
                    </w:rPr>
                    <w:t xml:space="preserve"> </w:t>
                  </w:r>
                  <w:r>
                    <w:rPr>
                      <w:rStyle w:val="span"/>
                      <w:rFonts w:ascii="Palatino Linotype" w:eastAsia="Palatino Linotype" w:hAnsi="Palatino Linotype" w:cs="Palatino Linotype"/>
                      <w:sz w:val="22"/>
                      <w:szCs w:val="22"/>
                    </w:rPr>
                    <w:t>(11) 98854-5646</w:t>
                  </w:r>
                </w:p>
              </w:tc>
            </w:tr>
            <w:tr w:rsidR="009C21BF" w14:paraId="3C81D609" w14:textId="77777777">
              <w:trPr>
                <w:tblCellSpacing w:w="15" w:type="dxa"/>
              </w:trPr>
              <w:tc>
                <w:tcPr>
                  <w:tcW w:w="300" w:type="dxa"/>
                  <w:tcMar>
                    <w:top w:w="0" w:type="dxa"/>
                    <w:left w:w="0" w:type="dxa"/>
                    <w:bottom w:w="100" w:type="dxa"/>
                    <w:right w:w="0" w:type="dxa"/>
                  </w:tcMar>
                  <w:vAlign w:val="center"/>
                  <w:hideMark/>
                </w:tcPr>
                <w:p w14:paraId="1682A0C5" w14:textId="77777777" w:rsidR="009C21BF" w:rsidRDefault="00000000">
                  <w:pPr>
                    <w:pStyle w:val="documentcell-smallParagraph"/>
                    <w:textAlignment w:val="auto"/>
                    <w:rPr>
                      <w:rStyle w:val="span"/>
                      <w:rFonts w:ascii="Palatino Linotype" w:eastAsia="Palatino Linotype" w:hAnsi="Palatino Linotype" w:cs="Palatino Linotype"/>
                      <w:sz w:val="22"/>
                      <w:szCs w:val="22"/>
                    </w:rPr>
                  </w:pPr>
                  <w:r>
                    <w:rPr>
                      <w:rStyle w:val="documentcell-small"/>
                      <w:rFonts w:ascii="Palatino Linotype" w:eastAsia="Palatino Linotype" w:hAnsi="Palatino Linotype" w:cs="Palatino Linotype"/>
                      <w:noProof/>
                      <w:sz w:val="22"/>
                      <w:szCs w:val="22"/>
                    </w:rPr>
                    <w:drawing>
                      <wp:inline distT="0" distB="0" distL="0" distR="0" wp14:anchorId="4F77ACF3" wp14:editId="3D32B434">
                        <wp:extent cx="140148" cy="102158"/>
                        <wp:effectExtent l="0" t="0" r="0" b="0"/>
                        <wp:docPr id="100007" name="Imagem 100007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7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148" cy="10215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620" w:type="dxa"/>
                  <w:tcMar>
                    <w:top w:w="0" w:type="dxa"/>
                    <w:left w:w="100" w:type="dxa"/>
                    <w:bottom w:w="100" w:type="dxa"/>
                    <w:right w:w="0" w:type="dxa"/>
                  </w:tcMar>
                  <w:vAlign w:val="center"/>
                  <w:hideMark/>
                </w:tcPr>
                <w:p w14:paraId="2C5E6628" w14:textId="4DAF45D6" w:rsidR="009C21BF" w:rsidRDefault="00000000">
                  <w:pPr>
                    <w:pStyle w:val="documentcell-smallParagraph"/>
                    <w:spacing w:line="300" w:lineRule="atLeast"/>
                    <w:textAlignment w:val="auto"/>
                    <w:rPr>
                      <w:rStyle w:val="documentcell-small"/>
                      <w:rFonts w:ascii="Palatino Linotype" w:eastAsia="Palatino Linotype" w:hAnsi="Palatino Linotype" w:cs="Palatino Linotype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Palatino Linotype" w:eastAsia="Palatino Linotype" w:hAnsi="Palatino Linotype" w:cs="Palatino Linotype"/>
                      <w:sz w:val="22"/>
                      <w:szCs w:val="22"/>
                    </w:rPr>
                    <w:t>guilherme.mata@hotmail.com</w:t>
                  </w:r>
                </w:p>
              </w:tc>
            </w:tr>
          </w:tbl>
          <w:p w14:paraId="5BFCF860" w14:textId="77777777" w:rsidR="009C21BF" w:rsidRDefault="009C21BF">
            <w:pPr>
              <w:rPr>
                <w:vanish/>
              </w:rPr>
            </w:pPr>
          </w:p>
          <w:tbl>
            <w:tblPr>
              <w:tblStyle w:val="table"/>
              <w:tblW w:w="0" w:type="auto"/>
              <w:tblCellSpacing w:w="15" w:type="dxa"/>
              <w:tblInd w:w="90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45"/>
              <w:gridCol w:w="6665"/>
            </w:tblGrid>
            <w:tr w:rsidR="009C21BF" w14:paraId="087A34D2" w14:textId="77777777">
              <w:trPr>
                <w:tblCellSpacing w:w="15" w:type="dxa"/>
              </w:trPr>
              <w:tc>
                <w:tcPr>
                  <w:tcW w:w="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2D1644D" w14:textId="77777777" w:rsidR="009C21BF" w:rsidRDefault="00000000">
                  <w:pPr>
                    <w:spacing w:line="220" w:lineRule="atLeast"/>
                    <w:rPr>
                      <w:rFonts w:ascii="Palatino Linotype" w:eastAsia="Palatino Linotype" w:hAnsi="Palatino Linotype" w:cs="Palatino Linotype"/>
                      <w:sz w:val="22"/>
                      <w:szCs w:val="22"/>
                    </w:rPr>
                  </w:pPr>
                  <w:r>
                    <w:rPr>
                      <w:rStyle w:val="documentcell-small"/>
                      <w:rFonts w:ascii="Palatino Linotype" w:eastAsia="Palatino Linotype" w:hAnsi="Palatino Linotype" w:cs="Palatino Linotype"/>
                      <w:noProof/>
                      <w:sz w:val="22"/>
                      <w:szCs w:val="22"/>
                    </w:rPr>
                    <w:drawing>
                      <wp:inline distT="0" distB="0" distL="0" distR="0" wp14:anchorId="5D380522" wp14:editId="4929C5D0">
                        <wp:extent cx="140148" cy="140232"/>
                        <wp:effectExtent l="0" t="0" r="0" b="0"/>
                        <wp:docPr id="100009" name="Imagem 100009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9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148" cy="1402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620" w:type="dxa"/>
                  <w:tcMar>
                    <w:top w:w="0" w:type="dxa"/>
                    <w:left w:w="10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601A742" w14:textId="77777777" w:rsidR="009C21BF" w:rsidRDefault="00000000">
                  <w:pPr>
                    <w:spacing w:line="300" w:lineRule="atLeast"/>
                    <w:rPr>
                      <w:rStyle w:val="documentcell-small"/>
                      <w:rFonts w:ascii="Palatino Linotype" w:eastAsia="Palatino Linotype" w:hAnsi="Palatino Linotype" w:cs="Palatino Linotype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Palatino Linotype" w:eastAsia="Palatino Linotype" w:hAnsi="Palatino Linotype" w:cs="Palatino Linotype"/>
                      <w:sz w:val="22"/>
                      <w:szCs w:val="22"/>
                    </w:rPr>
                    <w:t>10/04/1996</w:t>
                  </w:r>
                </w:p>
              </w:tc>
            </w:tr>
          </w:tbl>
          <w:p w14:paraId="53490559" w14:textId="77777777" w:rsidR="009C21BF" w:rsidRDefault="009C21BF">
            <w:pPr>
              <w:rPr>
                <w:rFonts w:ascii="Palatino Linotype" w:eastAsia="Palatino Linotype" w:hAnsi="Palatino Linotype" w:cs="Palatino Linotype"/>
                <w:sz w:val="22"/>
                <w:szCs w:val="22"/>
              </w:rPr>
            </w:pPr>
          </w:p>
        </w:tc>
      </w:tr>
    </w:tbl>
    <w:p w14:paraId="61D622F6" w14:textId="77777777" w:rsidR="009C21BF" w:rsidRDefault="00000000">
      <w:pPr>
        <w:pStyle w:val="divdocumentdivsectiontitle"/>
        <w:spacing w:before="100" w:after="20"/>
        <w:rPr>
          <w:rFonts w:ascii="Palatino Linotype" w:eastAsia="Palatino Linotype" w:hAnsi="Palatino Linotype" w:cs="Palatino Linotype"/>
          <w:b/>
          <w:bCs/>
        </w:rPr>
      </w:pPr>
      <w:proofErr w:type="spellStart"/>
      <w:r>
        <w:rPr>
          <w:rFonts w:ascii="Palatino Linotype" w:eastAsia="Palatino Linotype" w:hAnsi="Palatino Linotype" w:cs="Palatino Linotype"/>
          <w:b/>
          <w:bCs/>
        </w:rPr>
        <w:t>Objetivo</w:t>
      </w:r>
      <w:proofErr w:type="spellEnd"/>
    </w:p>
    <w:p w14:paraId="6F081E3E" w14:textId="77777777" w:rsidR="009C21BF" w:rsidRDefault="00000000">
      <w:pPr>
        <w:pStyle w:val="p"/>
        <w:spacing w:line="300" w:lineRule="atLeast"/>
        <w:ind w:left="2900"/>
        <w:rPr>
          <w:rFonts w:ascii="Palatino Linotype" w:eastAsia="Palatino Linotype" w:hAnsi="Palatino Linotype" w:cs="Palatino Linotype"/>
          <w:sz w:val="22"/>
          <w:szCs w:val="22"/>
        </w:rPr>
      </w:pPr>
      <w:r>
        <w:rPr>
          <w:rFonts w:ascii="Palatino Linotype" w:eastAsia="Palatino Linotype" w:hAnsi="Palatino Linotype" w:cs="Palatino Linotype"/>
          <w:sz w:val="22"/>
          <w:szCs w:val="22"/>
        </w:rPr>
        <w:t xml:space="preserve">Em </w:t>
      </w:r>
      <w:proofErr w:type="spellStart"/>
      <w:r>
        <w:rPr>
          <w:rFonts w:ascii="Palatino Linotype" w:eastAsia="Palatino Linotype" w:hAnsi="Palatino Linotype" w:cs="Palatino Linotype"/>
          <w:sz w:val="22"/>
          <w:szCs w:val="22"/>
        </w:rPr>
        <w:t>busca</w:t>
      </w:r>
      <w:proofErr w:type="spellEnd"/>
      <w:r>
        <w:rPr>
          <w:rFonts w:ascii="Palatino Linotype" w:eastAsia="Palatino Linotype" w:hAnsi="Palatino Linotype" w:cs="Palatino Linotype"/>
          <w:sz w:val="22"/>
          <w:szCs w:val="22"/>
        </w:rPr>
        <w:t xml:space="preserve"> de </w:t>
      </w:r>
      <w:proofErr w:type="spellStart"/>
      <w:r>
        <w:rPr>
          <w:rFonts w:ascii="Palatino Linotype" w:eastAsia="Palatino Linotype" w:hAnsi="Palatino Linotype" w:cs="Palatino Linotype"/>
          <w:sz w:val="22"/>
          <w:szCs w:val="22"/>
        </w:rPr>
        <w:t>oportunidade</w:t>
      </w:r>
      <w:proofErr w:type="spellEnd"/>
      <w:r>
        <w:rPr>
          <w:rFonts w:ascii="Palatino Linotype" w:eastAsia="Palatino Linotype" w:hAnsi="Palatino Linotype" w:cs="Palatino Linotype"/>
          <w:sz w:val="22"/>
          <w:szCs w:val="22"/>
        </w:rPr>
        <w:t xml:space="preserve"> de </w:t>
      </w:r>
      <w:proofErr w:type="spellStart"/>
      <w:r>
        <w:rPr>
          <w:rFonts w:ascii="Palatino Linotype" w:eastAsia="Palatino Linotype" w:hAnsi="Palatino Linotype" w:cs="Palatino Linotype"/>
          <w:sz w:val="22"/>
          <w:szCs w:val="22"/>
        </w:rPr>
        <w:t>estágio</w:t>
      </w:r>
      <w:proofErr w:type="spellEnd"/>
      <w:r>
        <w:rPr>
          <w:rFonts w:ascii="Palatino Linotype" w:eastAsia="Palatino Linotype" w:hAnsi="Palatino Linotype" w:cs="Palatino Linotype"/>
          <w:sz w:val="22"/>
          <w:szCs w:val="22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sz w:val="22"/>
          <w:szCs w:val="22"/>
        </w:rPr>
        <w:t>na</w:t>
      </w:r>
      <w:proofErr w:type="spellEnd"/>
      <w:r>
        <w:rPr>
          <w:rFonts w:ascii="Palatino Linotype" w:eastAsia="Palatino Linotype" w:hAnsi="Palatino Linotype" w:cs="Palatino Linotype"/>
          <w:sz w:val="22"/>
          <w:szCs w:val="22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sz w:val="22"/>
          <w:szCs w:val="22"/>
        </w:rPr>
        <w:t>área</w:t>
      </w:r>
      <w:proofErr w:type="spellEnd"/>
      <w:r>
        <w:rPr>
          <w:rFonts w:ascii="Palatino Linotype" w:eastAsia="Palatino Linotype" w:hAnsi="Palatino Linotype" w:cs="Palatino Linotype"/>
          <w:sz w:val="22"/>
          <w:szCs w:val="22"/>
        </w:rPr>
        <w:t xml:space="preserve"> de </w:t>
      </w:r>
      <w:proofErr w:type="spellStart"/>
      <w:r>
        <w:rPr>
          <w:rFonts w:ascii="Palatino Linotype" w:eastAsia="Palatino Linotype" w:hAnsi="Palatino Linotype" w:cs="Palatino Linotype"/>
          <w:sz w:val="22"/>
          <w:szCs w:val="22"/>
        </w:rPr>
        <w:t>análise</w:t>
      </w:r>
      <w:proofErr w:type="spellEnd"/>
      <w:r>
        <w:rPr>
          <w:rFonts w:ascii="Palatino Linotype" w:eastAsia="Palatino Linotype" w:hAnsi="Palatino Linotype" w:cs="Palatino Linotype"/>
          <w:sz w:val="22"/>
          <w:szCs w:val="22"/>
        </w:rPr>
        <w:t xml:space="preserve">, </w:t>
      </w:r>
      <w:proofErr w:type="spellStart"/>
      <w:r>
        <w:rPr>
          <w:rFonts w:ascii="Palatino Linotype" w:eastAsia="Palatino Linotype" w:hAnsi="Palatino Linotype" w:cs="Palatino Linotype"/>
          <w:sz w:val="22"/>
          <w:szCs w:val="22"/>
        </w:rPr>
        <w:t>desenvolvimento</w:t>
      </w:r>
      <w:proofErr w:type="spellEnd"/>
      <w:r>
        <w:rPr>
          <w:rFonts w:ascii="Palatino Linotype" w:eastAsia="Palatino Linotype" w:hAnsi="Palatino Linotype" w:cs="Palatino Linotype"/>
          <w:sz w:val="22"/>
          <w:szCs w:val="22"/>
        </w:rPr>
        <w:t xml:space="preserve"> de </w:t>
      </w:r>
      <w:proofErr w:type="spellStart"/>
      <w:r>
        <w:rPr>
          <w:rFonts w:ascii="Palatino Linotype" w:eastAsia="Palatino Linotype" w:hAnsi="Palatino Linotype" w:cs="Palatino Linotype"/>
          <w:sz w:val="22"/>
          <w:szCs w:val="22"/>
        </w:rPr>
        <w:t>sistemas</w:t>
      </w:r>
      <w:proofErr w:type="spellEnd"/>
      <w:r>
        <w:rPr>
          <w:rFonts w:ascii="Palatino Linotype" w:eastAsia="Palatino Linotype" w:hAnsi="Palatino Linotype" w:cs="Palatino Linotype"/>
          <w:sz w:val="22"/>
          <w:szCs w:val="22"/>
        </w:rPr>
        <w:t xml:space="preserve"> e </w:t>
      </w:r>
      <w:proofErr w:type="spellStart"/>
      <w:r>
        <w:rPr>
          <w:rFonts w:ascii="Palatino Linotype" w:eastAsia="Palatino Linotype" w:hAnsi="Palatino Linotype" w:cs="Palatino Linotype"/>
          <w:sz w:val="22"/>
          <w:szCs w:val="22"/>
        </w:rPr>
        <w:t>programação</w:t>
      </w:r>
      <w:proofErr w:type="spellEnd"/>
      <w:r>
        <w:rPr>
          <w:rFonts w:ascii="Palatino Linotype" w:eastAsia="Palatino Linotype" w:hAnsi="Palatino Linotype" w:cs="Palatino Linotype"/>
          <w:sz w:val="22"/>
          <w:szCs w:val="22"/>
        </w:rPr>
        <w:t>.</w:t>
      </w:r>
    </w:p>
    <w:p w14:paraId="257D196D" w14:textId="77777777" w:rsidR="009C21BF" w:rsidRDefault="00000000">
      <w:pPr>
        <w:pStyle w:val="divdocumentdivsectiontitle"/>
        <w:spacing w:before="100" w:after="20"/>
        <w:rPr>
          <w:rFonts w:ascii="Palatino Linotype" w:eastAsia="Palatino Linotype" w:hAnsi="Palatino Linotype" w:cs="Palatino Linotype"/>
          <w:b/>
          <w:bCs/>
        </w:rPr>
      </w:pPr>
      <w:proofErr w:type="spellStart"/>
      <w:r>
        <w:rPr>
          <w:rFonts w:ascii="Palatino Linotype" w:eastAsia="Palatino Linotype" w:hAnsi="Palatino Linotype" w:cs="Palatino Linotype"/>
          <w:b/>
          <w:bCs/>
        </w:rPr>
        <w:t>Histórico</w:t>
      </w:r>
      <w:proofErr w:type="spellEnd"/>
      <w:r>
        <w:rPr>
          <w:rFonts w:ascii="Palatino Linotype" w:eastAsia="Palatino Linotype" w:hAnsi="Palatino Linotype" w:cs="Palatino Linotype"/>
          <w:b/>
          <w:bCs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b/>
          <w:bCs/>
        </w:rPr>
        <w:t>profissional</w:t>
      </w:r>
      <w:proofErr w:type="spellEnd"/>
    </w:p>
    <w:tbl>
      <w:tblPr>
        <w:tblStyle w:val="divdocumentdivparagraph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900"/>
        <w:gridCol w:w="7326"/>
      </w:tblGrid>
      <w:tr w:rsidR="009C21BF" w14:paraId="49AB6D7A" w14:textId="77777777">
        <w:trPr>
          <w:tblCellSpacing w:w="0" w:type="dxa"/>
        </w:trPr>
        <w:tc>
          <w:tcPr>
            <w:tcW w:w="29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B452976" w14:textId="77777777" w:rsidR="009C21BF" w:rsidRDefault="00000000">
            <w:pPr>
              <w:pStyle w:val="div"/>
              <w:spacing w:line="300" w:lineRule="atLeast"/>
              <w:jc w:val="center"/>
              <w:rPr>
                <w:rStyle w:val="divdateswrapper"/>
                <w:rFonts w:ascii="Palatino Linotype" w:eastAsia="Palatino Linotype" w:hAnsi="Palatino Linotype" w:cs="Palatino Linotype"/>
              </w:rPr>
            </w:pPr>
            <w:proofErr w:type="spellStart"/>
            <w:r>
              <w:rPr>
                <w:rStyle w:val="divdateswrapper"/>
                <w:rFonts w:ascii="Palatino Linotype" w:eastAsia="Palatino Linotype" w:hAnsi="Palatino Linotype" w:cs="Palatino Linotype"/>
              </w:rPr>
              <w:t>Julho</w:t>
            </w:r>
            <w:proofErr w:type="spellEnd"/>
            <w:r>
              <w:rPr>
                <w:rStyle w:val="divdateswrapper"/>
                <w:rFonts w:ascii="Palatino Linotype" w:eastAsia="Palatino Linotype" w:hAnsi="Palatino Linotype" w:cs="Palatino Linotype"/>
              </w:rPr>
              <w:t xml:space="preserve"> 2019</w:t>
            </w:r>
          </w:p>
          <w:p w14:paraId="37547CEB" w14:textId="77777777" w:rsidR="009C21BF" w:rsidRDefault="00000000">
            <w:pPr>
              <w:pStyle w:val="div"/>
              <w:spacing w:line="300" w:lineRule="atLeast"/>
              <w:jc w:val="center"/>
              <w:rPr>
                <w:rStyle w:val="divdateswrapper"/>
                <w:rFonts w:ascii="Palatino Linotype" w:eastAsia="Palatino Linotype" w:hAnsi="Palatino Linotype" w:cs="Palatino Linotype"/>
              </w:rPr>
            </w:pPr>
            <w:r>
              <w:rPr>
                <w:rStyle w:val="divdateswrapper"/>
                <w:rFonts w:ascii="Palatino Linotype" w:eastAsia="Palatino Linotype" w:hAnsi="Palatino Linotype" w:cs="Palatino Linotype"/>
              </w:rPr>
              <w:t>-</w:t>
            </w:r>
          </w:p>
          <w:p w14:paraId="3F49102C" w14:textId="77777777" w:rsidR="009C21BF" w:rsidRDefault="00000000">
            <w:pPr>
              <w:pStyle w:val="div"/>
              <w:spacing w:line="300" w:lineRule="atLeast"/>
              <w:jc w:val="center"/>
              <w:rPr>
                <w:rStyle w:val="divdateswrapper"/>
                <w:rFonts w:ascii="Palatino Linotype" w:eastAsia="Palatino Linotype" w:hAnsi="Palatino Linotype" w:cs="Palatino Linotype"/>
              </w:rPr>
            </w:pPr>
            <w:r>
              <w:rPr>
                <w:rStyle w:val="divdateswrapper"/>
                <w:rFonts w:ascii="Palatino Linotype" w:eastAsia="Palatino Linotype" w:hAnsi="Palatino Linotype" w:cs="Palatino Linotype"/>
              </w:rPr>
              <w:t>Maio 2022</w:t>
            </w:r>
          </w:p>
        </w:tc>
        <w:tc>
          <w:tcPr>
            <w:tcW w:w="7326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0FE48CA" w14:textId="77777777" w:rsidR="009C21BF" w:rsidRDefault="00000000">
            <w:pPr>
              <w:pStyle w:val="singlecolumnspanpaddedlinenth-child1Paragraph"/>
              <w:tabs>
                <w:tab w:val="right" w:pos="7306"/>
              </w:tabs>
              <w:spacing w:line="300" w:lineRule="atLeast"/>
              <w:textAlignment w:val="auto"/>
              <w:rPr>
                <w:rStyle w:val="singlecolumnspanpaddedlinenth-child1"/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Style w:val="spancompanyname"/>
                <w:rFonts w:ascii="Palatino Linotype" w:eastAsia="Palatino Linotype" w:hAnsi="Palatino Linotype" w:cs="Palatino Linotype"/>
                <w:sz w:val="20"/>
                <w:szCs w:val="20"/>
              </w:rPr>
              <w:t xml:space="preserve">Evoque Academia </w:t>
            </w:r>
            <w:r>
              <w:rPr>
                <w:rStyle w:val="spanstatesWrapper"/>
                <w:rFonts w:ascii="Palatino Linotype" w:eastAsia="Palatino Linotype" w:hAnsi="Palatino Linotype" w:cs="Palatino Linotype"/>
                <w:sz w:val="20"/>
                <w:szCs w:val="20"/>
              </w:rPr>
              <w:tab/>
              <w:t xml:space="preserve"> </w:t>
            </w:r>
            <w:r>
              <w:rPr>
                <w:rStyle w:val="span"/>
                <w:rFonts w:ascii="Palatino Linotype" w:eastAsia="Palatino Linotype" w:hAnsi="Palatino Linotype" w:cs="Palatino Linotype"/>
                <w:sz w:val="20"/>
                <w:szCs w:val="20"/>
              </w:rPr>
              <w:t>Mauá</w:t>
            </w:r>
            <w:r>
              <w:rPr>
                <w:rStyle w:val="spanstatesWrapper"/>
                <w:rFonts w:ascii="Palatino Linotype" w:eastAsia="Palatino Linotype" w:hAnsi="Palatino Linotype" w:cs="Palatino Linotype"/>
                <w:sz w:val="20"/>
                <w:szCs w:val="20"/>
              </w:rPr>
              <w:t xml:space="preserve"> </w:t>
            </w:r>
          </w:p>
          <w:p w14:paraId="663B614B" w14:textId="77777777" w:rsidR="009C21BF" w:rsidRDefault="00000000">
            <w:pPr>
              <w:pStyle w:val="spanpaddedline"/>
              <w:spacing w:line="300" w:lineRule="atLeast"/>
              <w:rPr>
                <w:rStyle w:val="divdocumentsinglecolumnCharacter"/>
                <w:rFonts w:ascii="Palatino Linotype" w:eastAsia="Palatino Linotype" w:hAnsi="Palatino Linotype" w:cs="Palatino Linotype"/>
                <w:sz w:val="20"/>
                <w:szCs w:val="20"/>
              </w:rPr>
            </w:pPr>
            <w:proofErr w:type="spellStart"/>
            <w:r>
              <w:rPr>
                <w:rStyle w:val="spanjobtitle"/>
                <w:rFonts w:ascii="Palatino Linotype" w:eastAsia="Palatino Linotype" w:hAnsi="Palatino Linotype" w:cs="Palatino Linotype"/>
                <w:sz w:val="20"/>
                <w:szCs w:val="20"/>
              </w:rPr>
              <w:t>Coordenador</w:t>
            </w:r>
            <w:proofErr w:type="spellEnd"/>
            <w:r>
              <w:rPr>
                <w:rStyle w:val="spanjobtitle"/>
                <w:rFonts w:ascii="Palatino Linotype" w:eastAsia="Palatino Linotype" w:hAnsi="Palatino Linotype" w:cs="Palatino Linotype"/>
                <w:sz w:val="20"/>
                <w:szCs w:val="20"/>
              </w:rPr>
              <w:t xml:space="preserve"> Geral</w:t>
            </w:r>
          </w:p>
          <w:p w14:paraId="0F107A74" w14:textId="77777777" w:rsidR="009C21BF" w:rsidRDefault="00000000">
            <w:pPr>
              <w:pStyle w:val="documentulli"/>
              <w:numPr>
                <w:ilvl w:val="0"/>
                <w:numId w:val="1"/>
              </w:numPr>
              <w:spacing w:line="300" w:lineRule="atLeast"/>
              <w:ind w:left="580" w:hanging="192"/>
              <w:rPr>
                <w:rStyle w:val="span"/>
                <w:rFonts w:ascii="Palatino Linotype" w:eastAsia="Palatino Linotype" w:hAnsi="Palatino Linotype" w:cs="Palatino Linotype"/>
                <w:sz w:val="20"/>
                <w:szCs w:val="20"/>
              </w:rPr>
            </w:pPr>
            <w:proofErr w:type="spellStart"/>
            <w:r>
              <w:rPr>
                <w:rStyle w:val="span"/>
                <w:rFonts w:ascii="Palatino Linotype" w:eastAsia="Palatino Linotype" w:hAnsi="Palatino Linotype" w:cs="Palatino Linotype"/>
                <w:sz w:val="20"/>
                <w:szCs w:val="20"/>
              </w:rPr>
              <w:t>Gerenciamento</w:t>
            </w:r>
            <w:proofErr w:type="spellEnd"/>
            <w:r>
              <w:rPr>
                <w:rStyle w:val="span"/>
                <w:rFonts w:ascii="Palatino Linotype" w:eastAsia="Palatino Linotype" w:hAnsi="Palatino Linotype" w:cs="Palatino Linotype"/>
                <w:sz w:val="20"/>
                <w:szCs w:val="20"/>
              </w:rPr>
              <w:t xml:space="preserve"> de equipe;</w:t>
            </w:r>
          </w:p>
          <w:p w14:paraId="06365F74" w14:textId="77777777" w:rsidR="009C21BF" w:rsidRDefault="00000000">
            <w:pPr>
              <w:pStyle w:val="documentulli"/>
              <w:numPr>
                <w:ilvl w:val="0"/>
                <w:numId w:val="1"/>
              </w:numPr>
              <w:spacing w:line="300" w:lineRule="atLeast"/>
              <w:ind w:left="580" w:hanging="192"/>
              <w:rPr>
                <w:rStyle w:val="span"/>
                <w:rFonts w:ascii="Palatino Linotype" w:eastAsia="Palatino Linotype" w:hAnsi="Palatino Linotype" w:cs="Palatino Linotype"/>
                <w:sz w:val="20"/>
                <w:szCs w:val="20"/>
              </w:rPr>
            </w:pPr>
            <w:proofErr w:type="spellStart"/>
            <w:r>
              <w:rPr>
                <w:rStyle w:val="span"/>
                <w:rFonts w:ascii="Palatino Linotype" w:eastAsia="Palatino Linotype" w:hAnsi="Palatino Linotype" w:cs="Palatino Linotype"/>
                <w:sz w:val="20"/>
                <w:szCs w:val="20"/>
              </w:rPr>
              <w:t>Aplicação</w:t>
            </w:r>
            <w:proofErr w:type="spellEnd"/>
            <w:r>
              <w:rPr>
                <w:rStyle w:val="span"/>
                <w:rFonts w:ascii="Palatino Linotype" w:eastAsia="Palatino Linotype" w:hAnsi="Palatino Linotype" w:cs="Palatino Linotype"/>
                <w:sz w:val="20"/>
                <w:szCs w:val="20"/>
              </w:rPr>
              <w:t xml:space="preserve"> de </w:t>
            </w:r>
            <w:proofErr w:type="spellStart"/>
            <w:r>
              <w:rPr>
                <w:rStyle w:val="span"/>
                <w:rFonts w:ascii="Palatino Linotype" w:eastAsia="Palatino Linotype" w:hAnsi="Palatino Linotype" w:cs="Palatino Linotype"/>
                <w:sz w:val="20"/>
                <w:szCs w:val="20"/>
              </w:rPr>
              <w:t>capacitações</w:t>
            </w:r>
            <w:proofErr w:type="spellEnd"/>
            <w:r>
              <w:rPr>
                <w:rStyle w:val="span"/>
                <w:rFonts w:ascii="Palatino Linotype" w:eastAsia="Palatino Linotype" w:hAnsi="Palatino Linotype" w:cs="Palatino Linotype"/>
                <w:sz w:val="20"/>
                <w:szCs w:val="20"/>
              </w:rPr>
              <w:t>;</w:t>
            </w:r>
          </w:p>
          <w:p w14:paraId="6EF8982A" w14:textId="77777777" w:rsidR="009C21BF" w:rsidRDefault="00000000">
            <w:pPr>
              <w:pStyle w:val="documentulli"/>
              <w:numPr>
                <w:ilvl w:val="0"/>
                <w:numId w:val="1"/>
              </w:numPr>
              <w:spacing w:line="300" w:lineRule="atLeast"/>
              <w:ind w:left="580" w:hanging="192"/>
              <w:rPr>
                <w:rStyle w:val="span"/>
                <w:rFonts w:ascii="Palatino Linotype" w:eastAsia="Palatino Linotype" w:hAnsi="Palatino Linotype" w:cs="Palatino Linotype"/>
                <w:sz w:val="20"/>
                <w:szCs w:val="20"/>
              </w:rPr>
            </w:pPr>
            <w:proofErr w:type="spellStart"/>
            <w:r>
              <w:rPr>
                <w:rStyle w:val="span"/>
                <w:rFonts w:ascii="Palatino Linotype" w:eastAsia="Palatino Linotype" w:hAnsi="Palatino Linotype" w:cs="Palatino Linotype"/>
                <w:sz w:val="20"/>
                <w:szCs w:val="20"/>
              </w:rPr>
              <w:t>Consolidação</w:t>
            </w:r>
            <w:proofErr w:type="spellEnd"/>
            <w:r>
              <w:rPr>
                <w:rStyle w:val="span"/>
                <w:rFonts w:ascii="Palatino Linotype" w:eastAsia="Palatino Linotype" w:hAnsi="Palatino Linotype" w:cs="Palatino Linotype"/>
                <w:sz w:val="20"/>
                <w:szCs w:val="20"/>
              </w:rPr>
              <w:t xml:space="preserve"> de </w:t>
            </w:r>
            <w:proofErr w:type="spellStart"/>
            <w:r>
              <w:rPr>
                <w:rStyle w:val="span"/>
                <w:rFonts w:ascii="Palatino Linotype" w:eastAsia="Palatino Linotype" w:hAnsi="Palatino Linotype" w:cs="Palatino Linotype"/>
                <w:sz w:val="20"/>
                <w:szCs w:val="20"/>
              </w:rPr>
              <w:t>relatórios</w:t>
            </w:r>
            <w:proofErr w:type="spellEnd"/>
            <w:r>
              <w:rPr>
                <w:rStyle w:val="span"/>
                <w:rFonts w:ascii="Palatino Linotype" w:eastAsia="Palatino Linotype" w:hAnsi="Palatino Linotype" w:cs="Palatino Linotype"/>
                <w:sz w:val="20"/>
                <w:szCs w:val="20"/>
              </w:rPr>
              <w:t>;</w:t>
            </w:r>
          </w:p>
          <w:p w14:paraId="51F277D8" w14:textId="77777777" w:rsidR="009C21BF" w:rsidRDefault="00000000">
            <w:pPr>
              <w:pStyle w:val="documentulli"/>
              <w:numPr>
                <w:ilvl w:val="0"/>
                <w:numId w:val="1"/>
              </w:numPr>
              <w:spacing w:line="300" w:lineRule="atLeast"/>
              <w:ind w:left="580" w:hanging="192"/>
              <w:rPr>
                <w:rStyle w:val="span"/>
                <w:rFonts w:ascii="Palatino Linotype" w:eastAsia="Palatino Linotype" w:hAnsi="Palatino Linotype" w:cs="Palatino Linotype"/>
                <w:sz w:val="20"/>
                <w:szCs w:val="20"/>
              </w:rPr>
            </w:pPr>
            <w:proofErr w:type="spellStart"/>
            <w:r>
              <w:rPr>
                <w:rStyle w:val="span"/>
                <w:rFonts w:ascii="Palatino Linotype" w:eastAsia="Palatino Linotype" w:hAnsi="Palatino Linotype" w:cs="Palatino Linotype"/>
                <w:sz w:val="20"/>
                <w:szCs w:val="20"/>
              </w:rPr>
              <w:t>Responsável</w:t>
            </w:r>
            <w:proofErr w:type="spellEnd"/>
            <w:r>
              <w:rPr>
                <w:rStyle w:val="span"/>
                <w:rFonts w:ascii="Palatino Linotype" w:eastAsia="Palatino Linotype" w:hAnsi="Palatino Linotype" w:cs="Palatino Linotype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span"/>
                <w:rFonts w:ascii="Palatino Linotype" w:eastAsia="Palatino Linotype" w:hAnsi="Palatino Linotype" w:cs="Palatino Linotype"/>
                <w:sz w:val="20"/>
                <w:szCs w:val="20"/>
              </w:rPr>
              <w:t>pelo</w:t>
            </w:r>
            <w:proofErr w:type="spellEnd"/>
            <w:r>
              <w:rPr>
                <w:rStyle w:val="span"/>
                <w:rFonts w:ascii="Palatino Linotype" w:eastAsia="Palatino Linotype" w:hAnsi="Palatino Linotype" w:cs="Palatino Linotype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span"/>
                <w:rFonts w:ascii="Palatino Linotype" w:eastAsia="Palatino Linotype" w:hAnsi="Palatino Linotype" w:cs="Palatino Linotype"/>
                <w:sz w:val="20"/>
                <w:szCs w:val="20"/>
              </w:rPr>
              <w:t>desenvolvimento</w:t>
            </w:r>
            <w:proofErr w:type="spellEnd"/>
            <w:r>
              <w:rPr>
                <w:rStyle w:val="span"/>
                <w:rFonts w:ascii="Palatino Linotype" w:eastAsia="Palatino Linotype" w:hAnsi="Palatino Linotype" w:cs="Palatino Linotype"/>
                <w:sz w:val="20"/>
                <w:szCs w:val="20"/>
              </w:rPr>
              <w:t xml:space="preserve"> dos </w:t>
            </w:r>
            <w:proofErr w:type="spellStart"/>
            <w:r>
              <w:rPr>
                <w:rStyle w:val="span"/>
                <w:rFonts w:ascii="Palatino Linotype" w:eastAsia="Palatino Linotype" w:hAnsi="Palatino Linotype" w:cs="Palatino Linotype"/>
                <w:sz w:val="20"/>
                <w:szCs w:val="20"/>
              </w:rPr>
              <w:t>professores</w:t>
            </w:r>
            <w:proofErr w:type="spellEnd"/>
            <w:r>
              <w:rPr>
                <w:rStyle w:val="span"/>
                <w:rFonts w:ascii="Palatino Linotype" w:eastAsia="Palatino Linotype" w:hAnsi="Palatino Linotype" w:cs="Palatino Linotype"/>
                <w:sz w:val="20"/>
                <w:szCs w:val="20"/>
              </w:rPr>
              <w:t>;</w:t>
            </w:r>
          </w:p>
          <w:p w14:paraId="5DEC8B95" w14:textId="77777777" w:rsidR="009C21BF" w:rsidRDefault="00000000">
            <w:pPr>
              <w:pStyle w:val="documentulli"/>
              <w:numPr>
                <w:ilvl w:val="0"/>
                <w:numId w:val="1"/>
              </w:numPr>
              <w:spacing w:line="300" w:lineRule="atLeast"/>
              <w:ind w:left="580" w:hanging="192"/>
              <w:rPr>
                <w:rStyle w:val="span"/>
                <w:rFonts w:ascii="Palatino Linotype" w:eastAsia="Palatino Linotype" w:hAnsi="Palatino Linotype" w:cs="Palatino Linotype"/>
                <w:sz w:val="20"/>
                <w:szCs w:val="20"/>
              </w:rPr>
            </w:pPr>
            <w:proofErr w:type="spellStart"/>
            <w:r>
              <w:rPr>
                <w:rStyle w:val="span"/>
                <w:rFonts w:ascii="Palatino Linotype" w:eastAsia="Palatino Linotype" w:hAnsi="Palatino Linotype" w:cs="Palatino Linotype"/>
                <w:sz w:val="20"/>
                <w:szCs w:val="20"/>
              </w:rPr>
              <w:t>Responsável</w:t>
            </w:r>
            <w:proofErr w:type="spellEnd"/>
            <w:r>
              <w:rPr>
                <w:rStyle w:val="span"/>
                <w:rFonts w:ascii="Palatino Linotype" w:eastAsia="Palatino Linotype" w:hAnsi="Palatino Linotype" w:cs="Palatino Linotype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span"/>
                <w:rFonts w:ascii="Palatino Linotype" w:eastAsia="Palatino Linotype" w:hAnsi="Palatino Linotype" w:cs="Palatino Linotype"/>
                <w:sz w:val="20"/>
                <w:szCs w:val="20"/>
              </w:rPr>
              <w:t>por</w:t>
            </w:r>
            <w:proofErr w:type="spellEnd"/>
            <w:r>
              <w:rPr>
                <w:rStyle w:val="span"/>
                <w:rFonts w:ascii="Palatino Linotype" w:eastAsia="Palatino Linotype" w:hAnsi="Palatino Linotype" w:cs="Palatino Linotype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span"/>
                <w:rFonts w:ascii="Palatino Linotype" w:eastAsia="Palatino Linotype" w:hAnsi="Palatino Linotype" w:cs="Palatino Linotype"/>
                <w:sz w:val="20"/>
                <w:szCs w:val="20"/>
              </w:rPr>
              <w:t>gerenciar</w:t>
            </w:r>
            <w:proofErr w:type="spellEnd"/>
            <w:r>
              <w:rPr>
                <w:rStyle w:val="span"/>
                <w:rFonts w:ascii="Palatino Linotype" w:eastAsia="Palatino Linotype" w:hAnsi="Palatino Linotype" w:cs="Palatino Linotype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span"/>
                <w:rFonts w:ascii="Palatino Linotype" w:eastAsia="Palatino Linotype" w:hAnsi="Palatino Linotype" w:cs="Palatino Linotype"/>
                <w:sz w:val="20"/>
                <w:szCs w:val="20"/>
              </w:rPr>
              <w:t>escala</w:t>
            </w:r>
            <w:proofErr w:type="spellEnd"/>
            <w:r>
              <w:rPr>
                <w:rStyle w:val="span"/>
                <w:rFonts w:ascii="Palatino Linotype" w:eastAsia="Palatino Linotype" w:hAnsi="Palatino Linotype" w:cs="Palatino Linotype"/>
                <w:sz w:val="20"/>
                <w:szCs w:val="20"/>
              </w:rPr>
              <w:t xml:space="preserve"> do time;</w:t>
            </w:r>
          </w:p>
          <w:p w14:paraId="56B3C578" w14:textId="77777777" w:rsidR="009C21BF" w:rsidRDefault="00000000">
            <w:pPr>
              <w:pStyle w:val="documentulli"/>
              <w:numPr>
                <w:ilvl w:val="0"/>
                <w:numId w:val="1"/>
              </w:numPr>
              <w:spacing w:line="300" w:lineRule="atLeast"/>
              <w:ind w:left="580" w:hanging="192"/>
              <w:rPr>
                <w:rStyle w:val="span"/>
                <w:rFonts w:ascii="Palatino Linotype" w:eastAsia="Palatino Linotype" w:hAnsi="Palatino Linotype" w:cs="Palatino Linotype"/>
                <w:sz w:val="20"/>
                <w:szCs w:val="20"/>
              </w:rPr>
            </w:pPr>
            <w:proofErr w:type="spellStart"/>
            <w:r>
              <w:rPr>
                <w:rStyle w:val="span"/>
                <w:rFonts w:ascii="Palatino Linotype" w:eastAsia="Palatino Linotype" w:hAnsi="Palatino Linotype" w:cs="Palatino Linotype"/>
                <w:sz w:val="20"/>
                <w:szCs w:val="20"/>
              </w:rPr>
              <w:t>Recrutamento</w:t>
            </w:r>
            <w:proofErr w:type="spellEnd"/>
            <w:r>
              <w:rPr>
                <w:rStyle w:val="span"/>
                <w:rFonts w:ascii="Palatino Linotype" w:eastAsia="Palatino Linotype" w:hAnsi="Palatino Linotype" w:cs="Palatino Linotype"/>
                <w:sz w:val="20"/>
                <w:szCs w:val="20"/>
              </w:rPr>
              <w:t xml:space="preserve"> e </w:t>
            </w:r>
            <w:proofErr w:type="spellStart"/>
            <w:r>
              <w:rPr>
                <w:rStyle w:val="span"/>
                <w:rFonts w:ascii="Palatino Linotype" w:eastAsia="Palatino Linotype" w:hAnsi="Palatino Linotype" w:cs="Palatino Linotype"/>
                <w:sz w:val="20"/>
                <w:szCs w:val="20"/>
              </w:rPr>
              <w:t>Seleção</w:t>
            </w:r>
            <w:proofErr w:type="spellEnd"/>
            <w:r>
              <w:rPr>
                <w:rStyle w:val="span"/>
                <w:rFonts w:ascii="Palatino Linotype" w:eastAsia="Palatino Linotype" w:hAnsi="Palatino Linotype" w:cs="Palatino Linotype"/>
                <w:sz w:val="20"/>
                <w:szCs w:val="20"/>
              </w:rPr>
              <w:t xml:space="preserve"> de </w:t>
            </w:r>
            <w:proofErr w:type="spellStart"/>
            <w:r>
              <w:rPr>
                <w:rStyle w:val="span"/>
                <w:rFonts w:ascii="Palatino Linotype" w:eastAsia="Palatino Linotype" w:hAnsi="Palatino Linotype" w:cs="Palatino Linotype"/>
                <w:sz w:val="20"/>
                <w:szCs w:val="20"/>
              </w:rPr>
              <w:t>novos</w:t>
            </w:r>
            <w:proofErr w:type="spellEnd"/>
            <w:r>
              <w:rPr>
                <w:rStyle w:val="span"/>
                <w:rFonts w:ascii="Palatino Linotype" w:eastAsia="Palatino Linotype" w:hAnsi="Palatino Linotype" w:cs="Palatino Linotype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span"/>
                <w:rFonts w:ascii="Palatino Linotype" w:eastAsia="Palatino Linotype" w:hAnsi="Palatino Linotype" w:cs="Palatino Linotype"/>
                <w:sz w:val="20"/>
                <w:szCs w:val="20"/>
              </w:rPr>
              <w:t>professores</w:t>
            </w:r>
            <w:proofErr w:type="spellEnd"/>
            <w:r>
              <w:rPr>
                <w:rStyle w:val="span"/>
                <w:rFonts w:ascii="Palatino Linotype" w:eastAsia="Palatino Linotype" w:hAnsi="Palatino Linotype" w:cs="Palatino Linotype"/>
                <w:sz w:val="20"/>
                <w:szCs w:val="20"/>
              </w:rPr>
              <w:t>;</w:t>
            </w:r>
          </w:p>
        </w:tc>
      </w:tr>
    </w:tbl>
    <w:p w14:paraId="5093B5D7" w14:textId="77777777" w:rsidR="009C21BF" w:rsidRDefault="009C21BF">
      <w:pPr>
        <w:rPr>
          <w:vanish/>
        </w:rPr>
      </w:pPr>
    </w:p>
    <w:tbl>
      <w:tblPr>
        <w:tblStyle w:val="divdocumentdivparagraph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900"/>
        <w:gridCol w:w="7326"/>
      </w:tblGrid>
      <w:tr w:rsidR="009C21BF" w14:paraId="0761154F" w14:textId="77777777">
        <w:trPr>
          <w:tblCellSpacing w:w="0" w:type="dxa"/>
        </w:trPr>
        <w:tc>
          <w:tcPr>
            <w:tcW w:w="2900" w:type="dxa"/>
            <w:tcMar>
              <w:top w:w="40" w:type="dxa"/>
              <w:left w:w="0" w:type="dxa"/>
              <w:bottom w:w="0" w:type="dxa"/>
              <w:right w:w="0" w:type="dxa"/>
            </w:tcMar>
            <w:hideMark/>
          </w:tcPr>
          <w:p w14:paraId="4DB3CEBF" w14:textId="77777777" w:rsidR="009C21BF" w:rsidRDefault="00000000">
            <w:pPr>
              <w:pStyle w:val="div"/>
              <w:spacing w:line="300" w:lineRule="atLeast"/>
              <w:jc w:val="center"/>
              <w:rPr>
                <w:rStyle w:val="divdateswrapper"/>
                <w:rFonts w:ascii="Palatino Linotype" w:eastAsia="Palatino Linotype" w:hAnsi="Palatino Linotype" w:cs="Palatino Linotype"/>
              </w:rPr>
            </w:pPr>
            <w:proofErr w:type="spellStart"/>
            <w:r>
              <w:rPr>
                <w:rStyle w:val="divdateswrapper"/>
                <w:rFonts w:ascii="Palatino Linotype" w:eastAsia="Palatino Linotype" w:hAnsi="Palatino Linotype" w:cs="Palatino Linotype"/>
              </w:rPr>
              <w:t>Fevereiro</w:t>
            </w:r>
            <w:proofErr w:type="spellEnd"/>
            <w:r>
              <w:rPr>
                <w:rStyle w:val="divdateswrapper"/>
                <w:rFonts w:ascii="Palatino Linotype" w:eastAsia="Palatino Linotype" w:hAnsi="Palatino Linotype" w:cs="Palatino Linotype"/>
              </w:rPr>
              <w:t xml:space="preserve"> 2015</w:t>
            </w:r>
          </w:p>
          <w:p w14:paraId="060F66D5" w14:textId="77777777" w:rsidR="009C21BF" w:rsidRDefault="00000000">
            <w:pPr>
              <w:pStyle w:val="div"/>
              <w:spacing w:line="300" w:lineRule="atLeast"/>
              <w:jc w:val="center"/>
              <w:rPr>
                <w:rStyle w:val="divdateswrapper"/>
                <w:rFonts w:ascii="Palatino Linotype" w:eastAsia="Palatino Linotype" w:hAnsi="Palatino Linotype" w:cs="Palatino Linotype"/>
              </w:rPr>
            </w:pPr>
            <w:r>
              <w:rPr>
                <w:rStyle w:val="divdateswrapper"/>
                <w:rFonts w:ascii="Palatino Linotype" w:eastAsia="Palatino Linotype" w:hAnsi="Palatino Linotype" w:cs="Palatino Linotype"/>
              </w:rPr>
              <w:t>-</w:t>
            </w:r>
          </w:p>
          <w:p w14:paraId="17E8AD02" w14:textId="77777777" w:rsidR="009C21BF" w:rsidRDefault="00000000">
            <w:pPr>
              <w:pStyle w:val="div"/>
              <w:spacing w:line="300" w:lineRule="atLeast"/>
              <w:jc w:val="center"/>
              <w:rPr>
                <w:rStyle w:val="divdateswrapper"/>
                <w:rFonts w:ascii="Palatino Linotype" w:eastAsia="Palatino Linotype" w:hAnsi="Palatino Linotype" w:cs="Palatino Linotype"/>
              </w:rPr>
            </w:pPr>
            <w:r>
              <w:rPr>
                <w:rStyle w:val="divdateswrapper"/>
                <w:rFonts w:ascii="Palatino Linotype" w:eastAsia="Palatino Linotype" w:hAnsi="Palatino Linotype" w:cs="Palatino Linotype"/>
              </w:rPr>
              <w:t>Agosto 2015</w:t>
            </w:r>
          </w:p>
        </w:tc>
        <w:tc>
          <w:tcPr>
            <w:tcW w:w="7326" w:type="dxa"/>
            <w:tcMar>
              <w:top w:w="40" w:type="dxa"/>
              <w:left w:w="0" w:type="dxa"/>
              <w:bottom w:w="0" w:type="dxa"/>
              <w:right w:w="0" w:type="dxa"/>
            </w:tcMar>
            <w:hideMark/>
          </w:tcPr>
          <w:p w14:paraId="5441DEF9" w14:textId="77777777" w:rsidR="009C21BF" w:rsidRDefault="00000000">
            <w:pPr>
              <w:pStyle w:val="singlecolumnspanpaddedlinenth-child1Paragraph"/>
              <w:tabs>
                <w:tab w:val="right" w:pos="7306"/>
              </w:tabs>
              <w:spacing w:line="300" w:lineRule="atLeast"/>
              <w:textAlignment w:val="auto"/>
              <w:rPr>
                <w:rStyle w:val="singlecolumnspanpaddedlinenth-child1"/>
                <w:rFonts w:ascii="Palatino Linotype" w:eastAsia="Palatino Linotype" w:hAnsi="Palatino Linotype" w:cs="Palatino Linotype"/>
                <w:sz w:val="20"/>
                <w:szCs w:val="20"/>
              </w:rPr>
            </w:pPr>
            <w:proofErr w:type="spellStart"/>
            <w:r>
              <w:rPr>
                <w:rStyle w:val="spancompanyname"/>
                <w:rFonts w:ascii="Palatino Linotype" w:eastAsia="Palatino Linotype" w:hAnsi="Palatino Linotype" w:cs="Palatino Linotype"/>
                <w:sz w:val="20"/>
                <w:szCs w:val="20"/>
              </w:rPr>
              <w:t>Ibrasmack</w:t>
            </w:r>
            <w:proofErr w:type="spellEnd"/>
            <w:r>
              <w:rPr>
                <w:rStyle w:val="singlecolumnspanpaddedlinenth-child1"/>
                <w:rFonts w:ascii="Palatino Linotype" w:eastAsia="Palatino Linotype" w:hAnsi="Palatino Linotype" w:cs="Palatino Linotype"/>
                <w:sz w:val="20"/>
                <w:szCs w:val="20"/>
              </w:rPr>
              <w:t xml:space="preserve"> </w:t>
            </w:r>
            <w:r>
              <w:rPr>
                <w:rStyle w:val="spanstatesWrapper"/>
                <w:rFonts w:ascii="Palatino Linotype" w:eastAsia="Palatino Linotype" w:hAnsi="Palatino Linotype" w:cs="Palatino Linotype"/>
                <w:sz w:val="20"/>
                <w:szCs w:val="20"/>
              </w:rPr>
              <w:tab/>
              <w:t xml:space="preserve"> </w:t>
            </w:r>
            <w:r>
              <w:rPr>
                <w:rStyle w:val="span"/>
                <w:rFonts w:ascii="Palatino Linotype" w:eastAsia="Palatino Linotype" w:hAnsi="Palatino Linotype" w:cs="Palatino Linotype"/>
                <w:sz w:val="20"/>
                <w:szCs w:val="20"/>
              </w:rPr>
              <w:t>Mauá</w:t>
            </w:r>
            <w:r>
              <w:rPr>
                <w:rStyle w:val="spanstatesWrapper"/>
                <w:rFonts w:ascii="Palatino Linotype" w:eastAsia="Palatino Linotype" w:hAnsi="Palatino Linotype" w:cs="Palatino Linotype"/>
                <w:sz w:val="20"/>
                <w:szCs w:val="20"/>
              </w:rPr>
              <w:t xml:space="preserve"> </w:t>
            </w:r>
          </w:p>
          <w:p w14:paraId="7E13C79A" w14:textId="77777777" w:rsidR="009C21BF" w:rsidRDefault="00000000">
            <w:pPr>
              <w:pStyle w:val="spanpaddedline"/>
              <w:spacing w:line="300" w:lineRule="atLeast"/>
              <w:rPr>
                <w:rStyle w:val="divdocumentsinglecolumnCharacter"/>
                <w:rFonts w:ascii="Palatino Linotype" w:eastAsia="Palatino Linotype" w:hAnsi="Palatino Linotype" w:cs="Palatino Linotype"/>
                <w:sz w:val="20"/>
                <w:szCs w:val="20"/>
              </w:rPr>
            </w:pPr>
            <w:proofErr w:type="spellStart"/>
            <w:r>
              <w:rPr>
                <w:rStyle w:val="spanjobtitle"/>
                <w:rFonts w:ascii="Palatino Linotype" w:eastAsia="Palatino Linotype" w:hAnsi="Palatino Linotype" w:cs="Palatino Linotype"/>
                <w:sz w:val="20"/>
                <w:szCs w:val="20"/>
              </w:rPr>
              <w:t>Montador</w:t>
            </w:r>
            <w:proofErr w:type="spellEnd"/>
            <w:r>
              <w:rPr>
                <w:rStyle w:val="spanjobtitle"/>
                <w:rFonts w:ascii="Palatino Linotype" w:eastAsia="Palatino Linotype" w:hAnsi="Palatino Linotype" w:cs="Palatino Linotype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spanjobtitle"/>
                <w:rFonts w:ascii="Palatino Linotype" w:eastAsia="Palatino Linotype" w:hAnsi="Palatino Linotype" w:cs="Palatino Linotype"/>
                <w:sz w:val="20"/>
                <w:szCs w:val="20"/>
              </w:rPr>
              <w:t>Mecânico</w:t>
            </w:r>
            <w:proofErr w:type="spellEnd"/>
            <w:r>
              <w:rPr>
                <w:rStyle w:val="spanjobtitle"/>
                <w:rFonts w:ascii="Palatino Linotype" w:eastAsia="Palatino Linotype" w:hAnsi="Palatino Linotype" w:cs="Palatino Linotype"/>
                <w:sz w:val="20"/>
                <w:szCs w:val="20"/>
              </w:rPr>
              <w:t xml:space="preserve"> </w:t>
            </w:r>
          </w:p>
          <w:p w14:paraId="57DD5448" w14:textId="77777777" w:rsidR="009C21BF" w:rsidRDefault="00000000">
            <w:pPr>
              <w:pStyle w:val="documentulli"/>
              <w:numPr>
                <w:ilvl w:val="0"/>
                <w:numId w:val="2"/>
              </w:numPr>
              <w:spacing w:line="300" w:lineRule="atLeast"/>
              <w:ind w:left="580" w:hanging="192"/>
              <w:rPr>
                <w:rStyle w:val="span"/>
                <w:rFonts w:ascii="Palatino Linotype" w:eastAsia="Palatino Linotype" w:hAnsi="Palatino Linotype" w:cs="Palatino Linotype"/>
                <w:sz w:val="20"/>
                <w:szCs w:val="20"/>
              </w:rPr>
            </w:pPr>
            <w:proofErr w:type="spellStart"/>
            <w:r>
              <w:rPr>
                <w:rStyle w:val="span"/>
                <w:rFonts w:ascii="Palatino Linotype" w:eastAsia="Palatino Linotype" w:hAnsi="Palatino Linotype" w:cs="Palatino Linotype"/>
                <w:sz w:val="20"/>
                <w:szCs w:val="20"/>
              </w:rPr>
              <w:t>Ajuste</w:t>
            </w:r>
            <w:proofErr w:type="spellEnd"/>
            <w:r>
              <w:rPr>
                <w:rStyle w:val="span"/>
                <w:rFonts w:ascii="Palatino Linotype" w:eastAsia="Palatino Linotype" w:hAnsi="Palatino Linotype" w:cs="Palatino Linotype"/>
                <w:sz w:val="20"/>
                <w:szCs w:val="20"/>
              </w:rPr>
              <w:t xml:space="preserve"> de </w:t>
            </w:r>
            <w:proofErr w:type="spellStart"/>
            <w:r>
              <w:rPr>
                <w:rStyle w:val="span"/>
                <w:rFonts w:ascii="Palatino Linotype" w:eastAsia="Palatino Linotype" w:hAnsi="Palatino Linotype" w:cs="Palatino Linotype"/>
                <w:sz w:val="20"/>
                <w:szCs w:val="20"/>
              </w:rPr>
              <w:t>peças</w:t>
            </w:r>
            <w:proofErr w:type="spellEnd"/>
            <w:r>
              <w:rPr>
                <w:rStyle w:val="span"/>
                <w:rFonts w:ascii="Palatino Linotype" w:eastAsia="Palatino Linotype" w:hAnsi="Palatino Linotype" w:cs="Palatino Linotype"/>
                <w:sz w:val="20"/>
                <w:szCs w:val="20"/>
              </w:rPr>
              <w:t xml:space="preserve"> e </w:t>
            </w:r>
            <w:proofErr w:type="spellStart"/>
            <w:r>
              <w:rPr>
                <w:rStyle w:val="span"/>
                <w:rFonts w:ascii="Palatino Linotype" w:eastAsia="Palatino Linotype" w:hAnsi="Palatino Linotype" w:cs="Palatino Linotype"/>
                <w:sz w:val="20"/>
                <w:szCs w:val="20"/>
              </w:rPr>
              <w:t>organização</w:t>
            </w:r>
            <w:proofErr w:type="spellEnd"/>
            <w:r>
              <w:rPr>
                <w:rStyle w:val="span"/>
                <w:rFonts w:ascii="Palatino Linotype" w:eastAsia="Palatino Linotype" w:hAnsi="Palatino Linotype" w:cs="Palatino Linotype"/>
                <w:sz w:val="20"/>
                <w:szCs w:val="20"/>
              </w:rPr>
              <w:t xml:space="preserve"> do </w:t>
            </w:r>
            <w:proofErr w:type="spellStart"/>
            <w:r>
              <w:rPr>
                <w:rStyle w:val="span"/>
                <w:rFonts w:ascii="Palatino Linotype" w:eastAsia="Palatino Linotype" w:hAnsi="Palatino Linotype" w:cs="Palatino Linotype"/>
                <w:sz w:val="20"/>
                <w:szCs w:val="20"/>
              </w:rPr>
              <w:t>ambiente</w:t>
            </w:r>
            <w:proofErr w:type="spellEnd"/>
            <w:r>
              <w:rPr>
                <w:rStyle w:val="span"/>
                <w:rFonts w:ascii="Palatino Linotype" w:eastAsia="Palatino Linotype" w:hAnsi="Palatino Linotype" w:cs="Palatino Linotype"/>
                <w:sz w:val="20"/>
                <w:szCs w:val="20"/>
              </w:rPr>
              <w:t xml:space="preserve"> para </w:t>
            </w:r>
            <w:proofErr w:type="spellStart"/>
            <w:r>
              <w:rPr>
                <w:rStyle w:val="span"/>
                <w:rFonts w:ascii="Palatino Linotype" w:eastAsia="Palatino Linotype" w:hAnsi="Palatino Linotype" w:cs="Palatino Linotype"/>
                <w:sz w:val="20"/>
                <w:szCs w:val="20"/>
              </w:rPr>
              <w:t>montagem</w:t>
            </w:r>
            <w:proofErr w:type="spellEnd"/>
            <w:r>
              <w:rPr>
                <w:rStyle w:val="span"/>
                <w:rFonts w:ascii="Palatino Linotype" w:eastAsia="Palatino Linotype" w:hAnsi="Palatino Linotype" w:cs="Palatino Linotype"/>
                <w:sz w:val="20"/>
                <w:szCs w:val="20"/>
              </w:rPr>
              <w:t xml:space="preserve"> das </w:t>
            </w:r>
            <w:proofErr w:type="spellStart"/>
            <w:r>
              <w:rPr>
                <w:rStyle w:val="span"/>
                <w:rFonts w:ascii="Palatino Linotype" w:eastAsia="Palatino Linotype" w:hAnsi="Palatino Linotype" w:cs="Palatino Linotype"/>
                <w:sz w:val="20"/>
                <w:szCs w:val="20"/>
              </w:rPr>
              <w:t>máquinas</w:t>
            </w:r>
            <w:proofErr w:type="spellEnd"/>
            <w:r>
              <w:rPr>
                <w:rStyle w:val="span"/>
                <w:rFonts w:ascii="Palatino Linotype" w:eastAsia="Palatino Linotype" w:hAnsi="Palatino Linotype" w:cs="Palatino Linotype"/>
                <w:sz w:val="20"/>
                <w:szCs w:val="20"/>
              </w:rPr>
              <w:t xml:space="preserve"> para frigorificos;</w:t>
            </w:r>
          </w:p>
          <w:p w14:paraId="60F73960" w14:textId="77777777" w:rsidR="009C21BF" w:rsidRDefault="00000000">
            <w:pPr>
              <w:pStyle w:val="documentulli"/>
              <w:numPr>
                <w:ilvl w:val="0"/>
                <w:numId w:val="2"/>
              </w:numPr>
              <w:spacing w:line="300" w:lineRule="atLeast"/>
              <w:ind w:left="580" w:hanging="192"/>
              <w:rPr>
                <w:rStyle w:val="span"/>
                <w:rFonts w:ascii="Palatino Linotype" w:eastAsia="Palatino Linotype" w:hAnsi="Palatino Linotype" w:cs="Palatino Linotype"/>
                <w:sz w:val="20"/>
                <w:szCs w:val="20"/>
              </w:rPr>
            </w:pPr>
            <w:proofErr w:type="spellStart"/>
            <w:r>
              <w:rPr>
                <w:rStyle w:val="span"/>
                <w:rFonts w:ascii="Palatino Linotype" w:eastAsia="Palatino Linotype" w:hAnsi="Palatino Linotype" w:cs="Palatino Linotype"/>
                <w:sz w:val="20"/>
                <w:szCs w:val="20"/>
              </w:rPr>
              <w:t>Manutenção</w:t>
            </w:r>
            <w:proofErr w:type="spellEnd"/>
            <w:r>
              <w:rPr>
                <w:rStyle w:val="span"/>
                <w:rFonts w:ascii="Palatino Linotype" w:eastAsia="Palatino Linotype" w:hAnsi="Palatino Linotype" w:cs="Palatino Linotype"/>
                <w:sz w:val="20"/>
                <w:szCs w:val="20"/>
              </w:rPr>
              <w:t xml:space="preserve"> dos </w:t>
            </w:r>
            <w:proofErr w:type="spellStart"/>
            <w:r>
              <w:rPr>
                <w:rStyle w:val="span"/>
                <w:rFonts w:ascii="Palatino Linotype" w:eastAsia="Palatino Linotype" w:hAnsi="Palatino Linotype" w:cs="Palatino Linotype"/>
                <w:sz w:val="20"/>
                <w:szCs w:val="20"/>
              </w:rPr>
              <w:t>equipamentos</w:t>
            </w:r>
            <w:proofErr w:type="spellEnd"/>
            <w:r>
              <w:rPr>
                <w:rStyle w:val="span"/>
                <w:rFonts w:ascii="Palatino Linotype" w:eastAsia="Palatino Linotype" w:hAnsi="Palatino Linotype" w:cs="Palatino Linotype"/>
                <w:sz w:val="20"/>
                <w:szCs w:val="20"/>
              </w:rPr>
              <w:t>;</w:t>
            </w:r>
          </w:p>
        </w:tc>
      </w:tr>
    </w:tbl>
    <w:p w14:paraId="327B2DB9" w14:textId="77777777" w:rsidR="009C21BF" w:rsidRDefault="009C21BF">
      <w:pPr>
        <w:rPr>
          <w:vanish/>
        </w:rPr>
      </w:pPr>
    </w:p>
    <w:tbl>
      <w:tblPr>
        <w:tblStyle w:val="divdocumentdivparagraph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900"/>
        <w:gridCol w:w="7326"/>
      </w:tblGrid>
      <w:tr w:rsidR="009C21BF" w14:paraId="4BED48B9" w14:textId="77777777">
        <w:trPr>
          <w:tblCellSpacing w:w="0" w:type="dxa"/>
        </w:trPr>
        <w:tc>
          <w:tcPr>
            <w:tcW w:w="2900" w:type="dxa"/>
            <w:tcMar>
              <w:top w:w="40" w:type="dxa"/>
              <w:left w:w="0" w:type="dxa"/>
              <w:bottom w:w="0" w:type="dxa"/>
              <w:right w:w="0" w:type="dxa"/>
            </w:tcMar>
            <w:hideMark/>
          </w:tcPr>
          <w:p w14:paraId="3A95EAA0" w14:textId="77777777" w:rsidR="009C21BF" w:rsidRDefault="00000000">
            <w:pPr>
              <w:pStyle w:val="div"/>
              <w:spacing w:line="300" w:lineRule="atLeast"/>
              <w:jc w:val="center"/>
              <w:rPr>
                <w:rStyle w:val="divdateswrapper"/>
                <w:rFonts w:ascii="Palatino Linotype" w:eastAsia="Palatino Linotype" w:hAnsi="Palatino Linotype" w:cs="Palatino Linotype"/>
              </w:rPr>
            </w:pPr>
            <w:r>
              <w:rPr>
                <w:rStyle w:val="divdateswrapper"/>
                <w:rFonts w:ascii="Palatino Linotype" w:eastAsia="Palatino Linotype" w:hAnsi="Palatino Linotype" w:cs="Palatino Linotype"/>
              </w:rPr>
              <w:t>Janeiro 2013</w:t>
            </w:r>
          </w:p>
          <w:p w14:paraId="2456BC7E" w14:textId="77777777" w:rsidR="009C21BF" w:rsidRDefault="00000000">
            <w:pPr>
              <w:pStyle w:val="div"/>
              <w:spacing w:line="300" w:lineRule="atLeast"/>
              <w:jc w:val="center"/>
              <w:rPr>
                <w:rStyle w:val="divdateswrapper"/>
                <w:rFonts w:ascii="Palatino Linotype" w:eastAsia="Palatino Linotype" w:hAnsi="Palatino Linotype" w:cs="Palatino Linotype"/>
              </w:rPr>
            </w:pPr>
            <w:r>
              <w:rPr>
                <w:rStyle w:val="divdateswrapper"/>
                <w:rFonts w:ascii="Palatino Linotype" w:eastAsia="Palatino Linotype" w:hAnsi="Palatino Linotype" w:cs="Palatino Linotype"/>
              </w:rPr>
              <w:t>-</w:t>
            </w:r>
          </w:p>
          <w:p w14:paraId="2E89E260" w14:textId="77777777" w:rsidR="009C21BF" w:rsidRDefault="00000000">
            <w:pPr>
              <w:pStyle w:val="div"/>
              <w:spacing w:line="300" w:lineRule="atLeast"/>
              <w:jc w:val="center"/>
              <w:rPr>
                <w:rStyle w:val="divdateswrapper"/>
                <w:rFonts w:ascii="Palatino Linotype" w:eastAsia="Palatino Linotype" w:hAnsi="Palatino Linotype" w:cs="Palatino Linotype"/>
              </w:rPr>
            </w:pPr>
            <w:r>
              <w:rPr>
                <w:rStyle w:val="divdateswrapper"/>
                <w:rFonts w:ascii="Palatino Linotype" w:eastAsia="Palatino Linotype" w:hAnsi="Palatino Linotype" w:cs="Palatino Linotype"/>
              </w:rPr>
              <w:t>Janeiro 2015</w:t>
            </w:r>
          </w:p>
        </w:tc>
        <w:tc>
          <w:tcPr>
            <w:tcW w:w="7326" w:type="dxa"/>
            <w:tcMar>
              <w:top w:w="40" w:type="dxa"/>
              <w:left w:w="0" w:type="dxa"/>
              <w:bottom w:w="0" w:type="dxa"/>
              <w:right w:w="0" w:type="dxa"/>
            </w:tcMar>
            <w:hideMark/>
          </w:tcPr>
          <w:p w14:paraId="7ABE43FB" w14:textId="77777777" w:rsidR="009C21BF" w:rsidRDefault="00000000">
            <w:pPr>
              <w:pStyle w:val="singlecolumnspanpaddedlinenth-child1Paragraph"/>
              <w:tabs>
                <w:tab w:val="right" w:pos="7306"/>
              </w:tabs>
              <w:spacing w:line="300" w:lineRule="atLeast"/>
              <w:textAlignment w:val="auto"/>
              <w:rPr>
                <w:rStyle w:val="singlecolumnspanpaddedlinenth-child1"/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Style w:val="spancompanyname"/>
                <w:rFonts w:ascii="Palatino Linotype" w:eastAsia="Palatino Linotype" w:hAnsi="Palatino Linotype" w:cs="Palatino Linotype"/>
                <w:sz w:val="20"/>
                <w:szCs w:val="20"/>
              </w:rPr>
              <w:t>ZF Sachs</w:t>
            </w:r>
            <w:r>
              <w:rPr>
                <w:rStyle w:val="singlecolumnspanpaddedlinenth-child1"/>
                <w:rFonts w:ascii="Palatino Linotype" w:eastAsia="Palatino Linotype" w:hAnsi="Palatino Linotype" w:cs="Palatino Linotype"/>
                <w:sz w:val="20"/>
                <w:szCs w:val="20"/>
              </w:rPr>
              <w:t xml:space="preserve"> </w:t>
            </w:r>
            <w:r>
              <w:rPr>
                <w:rStyle w:val="spanstatesWrapper"/>
                <w:rFonts w:ascii="Palatino Linotype" w:eastAsia="Palatino Linotype" w:hAnsi="Palatino Linotype" w:cs="Palatino Linotype"/>
                <w:sz w:val="20"/>
                <w:szCs w:val="20"/>
              </w:rPr>
              <w:tab/>
              <w:t xml:space="preserve"> </w:t>
            </w:r>
            <w:r>
              <w:rPr>
                <w:rStyle w:val="span"/>
                <w:rFonts w:ascii="Palatino Linotype" w:eastAsia="Palatino Linotype" w:hAnsi="Palatino Linotype" w:cs="Palatino Linotype"/>
                <w:sz w:val="20"/>
                <w:szCs w:val="20"/>
              </w:rPr>
              <w:t>São Bernardo</w:t>
            </w:r>
            <w:r>
              <w:rPr>
                <w:rStyle w:val="spanstatesWrapper"/>
                <w:rFonts w:ascii="Palatino Linotype" w:eastAsia="Palatino Linotype" w:hAnsi="Palatino Linotype" w:cs="Palatino Linotype"/>
                <w:sz w:val="20"/>
                <w:szCs w:val="20"/>
              </w:rPr>
              <w:t xml:space="preserve"> </w:t>
            </w:r>
          </w:p>
          <w:p w14:paraId="7042DC7B" w14:textId="77777777" w:rsidR="009C21BF" w:rsidRDefault="00000000">
            <w:pPr>
              <w:pStyle w:val="spanpaddedline"/>
              <w:spacing w:line="300" w:lineRule="atLeast"/>
              <w:rPr>
                <w:rStyle w:val="divdocumentsinglecolumnCharacter"/>
                <w:rFonts w:ascii="Palatino Linotype" w:eastAsia="Palatino Linotype" w:hAnsi="Palatino Linotype" w:cs="Palatino Linotype"/>
                <w:sz w:val="20"/>
                <w:szCs w:val="20"/>
              </w:rPr>
            </w:pPr>
            <w:proofErr w:type="spellStart"/>
            <w:r>
              <w:rPr>
                <w:rStyle w:val="spanjobtitle"/>
                <w:rFonts w:ascii="Palatino Linotype" w:eastAsia="Palatino Linotype" w:hAnsi="Palatino Linotype" w:cs="Palatino Linotype"/>
                <w:sz w:val="20"/>
                <w:szCs w:val="20"/>
              </w:rPr>
              <w:t>Ferramenteiro</w:t>
            </w:r>
            <w:proofErr w:type="spellEnd"/>
          </w:p>
          <w:p w14:paraId="501154E4" w14:textId="77777777" w:rsidR="009C21BF" w:rsidRDefault="00000000">
            <w:pPr>
              <w:pStyle w:val="documentulli"/>
              <w:numPr>
                <w:ilvl w:val="0"/>
                <w:numId w:val="3"/>
              </w:numPr>
              <w:spacing w:line="300" w:lineRule="atLeast"/>
              <w:ind w:left="580" w:hanging="192"/>
              <w:rPr>
                <w:rStyle w:val="span"/>
                <w:rFonts w:ascii="Palatino Linotype" w:eastAsia="Palatino Linotype" w:hAnsi="Palatino Linotype" w:cs="Palatino Linotype"/>
                <w:sz w:val="20"/>
                <w:szCs w:val="20"/>
              </w:rPr>
            </w:pPr>
            <w:proofErr w:type="spellStart"/>
            <w:r>
              <w:rPr>
                <w:rStyle w:val="span"/>
                <w:rFonts w:ascii="Palatino Linotype" w:eastAsia="Palatino Linotype" w:hAnsi="Palatino Linotype" w:cs="Palatino Linotype"/>
                <w:sz w:val="20"/>
                <w:szCs w:val="20"/>
              </w:rPr>
              <w:t>Montagem</w:t>
            </w:r>
            <w:proofErr w:type="spellEnd"/>
            <w:r>
              <w:rPr>
                <w:rStyle w:val="span"/>
                <w:rFonts w:ascii="Palatino Linotype" w:eastAsia="Palatino Linotype" w:hAnsi="Palatino Linotype" w:cs="Palatino Linotype"/>
                <w:sz w:val="20"/>
                <w:szCs w:val="20"/>
              </w:rPr>
              <w:t xml:space="preserve"> dos </w:t>
            </w:r>
            <w:proofErr w:type="spellStart"/>
            <w:r>
              <w:rPr>
                <w:rStyle w:val="span"/>
                <w:rFonts w:ascii="Palatino Linotype" w:eastAsia="Palatino Linotype" w:hAnsi="Palatino Linotype" w:cs="Palatino Linotype"/>
                <w:sz w:val="20"/>
                <w:szCs w:val="20"/>
              </w:rPr>
              <w:t>bancos</w:t>
            </w:r>
            <w:proofErr w:type="spellEnd"/>
            <w:r>
              <w:rPr>
                <w:rStyle w:val="span"/>
                <w:rFonts w:ascii="Palatino Linotype" w:eastAsia="Palatino Linotype" w:hAnsi="Palatino Linotype" w:cs="Palatino Linotype"/>
                <w:sz w:val="20"/>
                <w:szCs w:val="20"/>
              </w:rPr>
              <w:t xml:space="preserve"> de testes e </w:t>
            </w:r>
            <w:proofErr w:type="spellStart"/>
            <w:r>
              <w:rPr>
                <w:rStyle w:val="span"/>
                <w:rFonts w:ascii="Palatino Linotype" w:eastAsia="Palatino Linotype" w:hAnsi="Palatino Linotype" w:cs="Palatino Linotype"/>
                <w:sz w:val="20"/>
                <w:szCs w:val="20"/>
              </w:rPr>
              <w:t>preparação</w:t>
            </w:r>
            <w:proofErr w:type="spellEnd"/>
            <w:r>
              <w:rPr>
                <w:rStyle w:val="span"/>
                <w:rFonts w:ascii="Palatino Linotype" w:eastAsia="Palatino Linotype" w:hAnsi="Palatino Linotype" w:cs="Palatino Linotype"/>
                <w:sz w:val="20"/>
                <w:szCs w:val="20"/>
              </w:rPr>
              <w:t xml:space="preserve"> da </w:t>
            </w:r>
            <w:proofErr w:type="spellStart"/>
            <w:r>
              <w:rPr>
                <w:rStyle w:val="span"/>
                <w:rFonts w:ascii="Palatino Linotype" w:eastAsia="Palatino Linotype" w:hAnsi="Palatino Linotype" w:cs="Palatino Linotype"/>
                <w:sz w:val="20"/>
                <w:szCs w:val="20"/>
              </w:rPr>
              <w:t>embreagem</w:t>
            </w:r>
            <w:proofErr w:type="spellEnd"/>
            <w:r>
              <w:rPr>
                <w:rStyle w:val="span"/>
                <w:rFonts w:ascii="Palatino Linotype" w:eastAsia="Palatino Linotype" w:hAnsi="Palatino Linotype" w:cs="Palatino Linotype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span"/>
                <w:rFonts w:ascii="Palatino Linotype" w:eastAsia="Palatino Linotype" w:hAnsi="Palatino Linotype" w:cs="Palatino Linotype"/>
                <w:sz w:val="20"/>
                <w:szCs w:val="20"/>
              </w:rPr>
              <w:t>dentro</w:t>
            </w:r>
            <w:proofErr w:type="spellEnd"/>
            <w:r>
              <w:rPr>
                <w:rStyle w:val="span"/>
                <w:rFonts w:ascii="Palatino Linotype" w:eastAsia="Palatino Linotype" w:hAnsi="Palatino Linotype" w:cs="Palatino Linotype"/>
                <w:sz w:val="20"/>
                <w:szCs w:val="20"/>
              </w:rPr>
              <w:t xml:space="preserve"> do </w:t>
            </w:r>
            <w:proofErr w:type="spellStart"/>
            <w:r>
              <w:rPr>
                <w:rStyle w:val="span"/>
                <w:rFonts w:ascii="Palatino Linotype" w:eastAsia="Palatino Linotype" w:hAnsi="Palatino Linotype" w:cs="Palatino Linotype"/>
                <w:sz w:val="20"/>
                <w:szCs w:val="20"/>
              </w:rPr>
              <w:t>laboratório</w:t>
            </w:r>
            <w:proofErr w:type="spellEnd"/>
            <w:r>
              <w:rPr>
                <w:rStyle w:val="span"/>
                <w:rFonts w:ascii="Palatino Linotype" w:eastAsia="Palatino Linotype" w:hAnsi="Palatino Linotype" w:cs="Palatino Linotype"/>
                <w:sz w:val="20"/>
                <w:szCs w:val="20"/>
              </w:rPr>
              <w:t>;</w:t>
            </w:r>
          </w:p>
          <w:p w14:paraId="43F2928F" w14:textId="77777777" w:rsidR="009C21BF" w:rsidRDefault="00000000">
            <w:pPr>
              <w:pStyle w:val="documentulli"/>
              <w:numPr>
                <w:ilvl w:val="0"/>
                <w:numId w:val="3"/>
              </w:numPr>
              <w:spacing w:line="300" w:lineRule="atLeast"/>
              <w:ind w:left="580" w:hanging="192"/>
              <w:rPr>
                <w:rStyle w:val="span"/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sz w:val="20"/>
                <w:szCs w:val="20"/>
              </w:rPr>
              <w:t xml:space="preserve">Teste </w:t>
            </w:r>
            <w:proofErr w:type="spellStart"/>
            <w:r>
              <w:rPr>
                <w:rStyle w:val="span"/>
                <w:rFonts w:ascii="Palatino Linotype" w:eastAsia="Palatino Linotype" w:hAnsi="Palatino Linotype" w:cs="Palatino Linotype"/>
                <w:sz w:val="20"/>
                <w:szCs w:val="20"/>
              </w:rPr>
              <w:t>laboratoriais</w:t>
            </w:r>
            <w:proofErr w:type="spellEnd"/>
            <w:r>
              <w:rPr>
                <w:rStyle w:val="span"/>
                <w:rFonts w:ascii="Palatino Linotype" w:eastAsia="Palatino Linotype" w:hAnsi="Palatino Linotype" w:cs="Palatino Linotype"/>
                <w:sz w:val="20"/>
                <w:szCs w:val="20"/>
              </w:rPr>
              <w:t xml:space="preserve"> em </w:t>
            </w:r>
            <w:proofErr w:type="spellStart"/>
            <w:r>
              <w:rPr>
                <w:rStyle w:val="span"/>
                <w:rFonts w:ascii="Palatino Linotype" w:eastAsia="Palatino Linotype" w:hAnsi="Palatino Linotype" w:cs="Palatino Linotype"/>
                <w:sz w:val="20"/>
                <w:szCs w:val="20"/>
              </w:rPr>
              <w:t>embreagens</w:t>
            </w:r>
            <w:proofErr w:type="spellEnd"/>
            <w:r>
              <w:rPr>
                <w:rStyle w:val="span"/>
                <w:rFonts w:ascii="Palatino Linotype" w:eastAsia="Palatino Linotype" w:hAnsi="Palatino Linotype" w:cs="Palatino Linotype"/>
                <w:sz w:val="20"/>
                <w:szCs w:val="20"/>
              </w:rPr>
              <w:t xml:space="preserve">, com o </w:t>
            </w:r>
            <w:proofErr w:type="spellStart"/>
            <w:r>
              <w:rPr>
                <w:rStyle w:val="span"/>
                <w:rFonts w:ascii="Palatino Linotype" w:eastAsia="Palatino Linotype" w:hAnsi="Palatino Linotype" w:cs="Palatino Linotype"/>
                <w:sz w:val="20"/>
                <w:szCs w:val="20"/>
              </w:rPr>
              <w:t>objetivo</w:t>
            </w:r>
            <w:proofErr w:type="spellEnd"/>
            <w:r>
              <w:rPr>
                <w:rStyle w:val="span"/>
                <w:rFonts w:ascii="Palatino Linotype" w:eastAsia="Palatino Linotype" w:hAnsi="Palatino Linotype" w:cs="Palatino Linotype"/>
                <w:sz w:val="20"/>
                <w:szCs w:val="20"/>
              </w:rPr>
              <w:t xml:space="preserve"> de </w:t>
            </w:r>
            <w:proofErr w:type="spellStart"/>
            <w:r>
              <w:rPr>
                <w:rStyle w:val="span"/>
                <w:rFonts w:ascii="Palatino Linotype" w:eastAsia="Palatino Linotype" w:hAnsi="Palatino Linotype" w:cs="Palatino Linotype"/>
                <w:sz w:val="20"/>
                <w:szCs w:val="20"/>
              </w:rPr>
              <w:t>identificar</w:t>
            </w:r>
            <w:proofErr w:type="spellEnd"/>
            <w:r>
              <w:rPr>
                <w:rStyle w:val="span"/>
                <w:rFonts w:ascii="Palatino Linotype" w:eastAsia="Palatino Linotype" w:hAnsi="Palatino Linotype" w:cs="Palatino Linotype"/>
                <w:sz w:val="20"/>
                <w:szCs w:val="20"/>
              </w:rPr>
              <w:t xml:space="preserve"> a </w:t>
            </w:r>
            <w:proofErr w:type="spellStart"/>
            <w:r>
              <w:rPr>
                <w:rStyle w:val="span"/>
                <w:rFonts w:ascii="Palatino Linotype" w:eastAsia="Palatino Linotype" w:hAnsi="Palatino Linotype" w:cs="Palatino Linotype"/>
                <w:sz w:val="20"/>
                <w:szCs w:val="20"/>
              </w:rPr>
              <w:t>durabilidade</w:t>
            </w:r>
            <w:proofErr w:type="spellEnd"/>
            <w:r>
              <w:rPr>
                <w:rStyle w:val="span"/>
                <w:rFonts w:ascii="Palatino Linotype" w:eastAsia="Palatino Linotype" w:hAnsi="Palatino Linotype" w:cs="Palatino Linotype"/>
                <w:sz w:val="20"/>
                <w:szCs w:val="20"/>
              </w:rPr>
              <w:t xml:space="preserve"> dos </w:t>
            </w:r>
            <w:proofErr w:type="spellStart"/>
            <w:r>
              <w:rPr>
                <w:rStyle w:val="span"/>
                <w:rFonts w:ascii="Palatino Linotype" w:eastAsia="Palatino Linotype" w:hAnsi="Palatino Linotype" w:cs="Palatino Linotype"/>
                <w:sz w:val="20"/>
                <w:szCs w:val="20"/>
              </w:rPr>
              <w:t>revestimentos</w:t>
            </w:r>
            <w:proofErr w:type="spellEnd"/>
            <w:r>
              <w:rPr>
                <w:rStyle w:val="span"/>
                <w:rFonts w:ascii="Palatino Linotype" w:eastAsia="Palatino Linotype" w:hAnsi="Palatino Linotype" w:cs="Palatino Linotype"/>
                <w:sz w:val="20"/>
                <w:szCs w:val="20"/>
              </w:rPr>
              <w:t xml:space="preserve"> e </w:t>
            </w:r>
            <w:proofErr w:type="spellStart"/>
            <w:r>
              <w:rPr>
                <w:rStyle w:val="span"/>
                <w:rFonts w:ascii="Palatino Linotype" w:eastAsia="Palatino Linotype" w:hAnsi="Palatino Linotype" w:cs="Palatino Linotype"/>
                <w:sz w:val="20"/>
                <w:szCs w:val="20"/>
              </w:rPr>
              <w:t>seu</w:t>
            </w:r>
            <w:proofErr w:type="spellEnd"/>
            <w:r>
              <w:rPr>
                <w:rStyle w:val="span"/>
                <w:rFonts w:ascii="Palatino Linotype" w:eastAsia="Palatino Linotype" w:hAnsi="Palatino Linotype" w:cs="Palatino Linotype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span"/>
                <w:rFonts w:ascii="Palatino Linotype" w:eastAsia="Palatino Linotype" w:hAnsi="Palatino Linotype" w:cs="Palatino Linotype"/>
                <w:sz w:val="20"/>
                <w:szCs w:val="20"/>
              </w:rPr>
              <w:t>coeficiente</w:t>
            </w:r>
            <w:proofErr w:type="spellEnd"/>
            <w:r>
              <w:rPr>
                <w:rStyle w:val="span"/>
                <w:rFonts w:ascii="Palatino Linotype" w:eastAsia="Palatino Linotype" w:hAnsi="Palatino Linotype" w:cs="Palatino Linotype"/>
                <w:sz w:val="20"/>
                <w:szCs w:val="20"/>
              </w:rPr>
              <w:t xml:space="preserve"> de </w:t>
            </w:r>
            <w:proofErr w:type="spellStart"/>
            <w:r>
              <w:rPr>
                <w:rStyle w:val="span"/>
                <w:rFonts w:ascii="Palatino Linotype" w:eastAsia="Palatino Linotype" w:hAnsi="Palatino Linotype" w:cs="Palatino Linotype"/>
                <w:sz w:val="20"/>
                <w:szCs w:val="20"/>
              </w:rPr>
              <w:t>atrito</w:t>
            </w:r>
            <w:proofErr w:type="spellEnd"/>
            <w:r>
              <w:rPr>
                <w:rStyle w:val="span"/>
                <w:rFonts w:ascii="Palatino Linotype" w:eastAsia="Palatino Linotype" w:hAnsi="Palatino Linotype" w:cs="Palatino Linotype"/>
                <w:sz w:val="20"/>
                <w:szCs w:val="20"/>
              </w:rPr>
              <w:t>;</w:t>
            </w:r>
          </w:p>
        </w:tc>
      </w:tr>
    </w:tbl>
    <w:p w14:paraId="690BB3B3" w14:textId="77777777" w:rsidR="009C21BF" w:rsidRDefault="00000000">
      <w:pPr>
        <w:pStyle w:val="divdocumentdivsectiontitle"/>
        <w:spacing w:before="100" w:after="20"/>
        <w:rPr>
          <w:rFonts w:ascii="Palatino Linotype" w:eastAsia="Palatino Linotype" w:hAnsi="Palatino Linotype" w:cs="Palatino Linotype"/>
          <w:b/>
          <w:bCs/>
        </w:rPr>
      </w:pPr>
      <w:proofErr w:type="spellStart"/>
      <w:r>
        <w:rPr>
          <w:rFonts w:ascii="Palatino Linotype" w:eastAsia="Palatino Linotype" w:hAnsi="Palatino Linotype" w:cs="Palatino Linotype"/>
          <w:b/>
          <w:bCs/>
        </w:rPr>
        <w:t>Formação</w:t>
      </w:r>
      <w:proofErr w:type="spellEnd"/>
      <w:r>
        <w:rPr>
          <w:rFonts w:ascii="Palatino Linotype" w:eastAsia="Palatino Linotype" w:hAnsi="Palatino Linotype" w:cs="Palatino Linotype"/>
          <w:b/>
          <w:bCs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b/>
          <w:bCs/>
        </w:rPr>
        <w:t>acadêmica</w:t>
      </w:r>
      <w:proofErr w:type="spellEnd"/>
    </w:p>
    <w:tbl>
      <w:tblPr>
        <w:tblStyle w:val="divdocumentdivparagraph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900"/>
        <w:gridCol w:w="7326"/>
      </w:tblGrid>
      <w:tr w:rsidR="009C21BF" w14:paraId="3474FB80" w14:textId="77777777">
        <w:trPr>
          <w:tblCellSpacing w:w="0" w:type="dxa"/>
        </w:trPr>
        <w:tc>
          <w:tcPr>
            <w:tcW w:w="29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0F9D9B6" w14:textId="77777777" w:rsidR="009C21BF" w:rsidRDefault="00000000">
            <w:pPr>
              <w:pStyle w:val="div"/>
              <w:spacing w:line="300" w:lineRule="atLeast"/>
              <w:jc w:val="center"/>
              <w:rPr>
                <w:rStyle w:val="divdateswrapper"/>
                <w:rFonts w:ascii="Palatino Linotype" w:eastAsia="Palatino Linotype" w:hAnsi="Palatino Linotype" w:cs="Palatino Linotype"/>
              </w:rPr>
            </w:pPr>
            <w:proofErr w:type="spellStart"/>
            <w:r>
              <w:rPr>
                <w:rStyle w:val="divdateswrapper"/>
                <w:rFonts w:ascii="Palatino Linotype" w:eastAsia="Palatino Linotype" w:hAnsi="Palatino Linotype" w:cs="Palatino Linotype"/>
              </w:rPr>
              <w:t>Esperado</w:t>
            </w:r>
            <w:proofErr w:type="spellEnd"/>
            <w:r>
              <w:rPr>
                <w:rStyle w:val="divdateswrapper"/>
                <w:rFonts w:ascii="Palatino Linotype" w:eastAsia="Palatino Linotype" w:hAnsi="Palatino Linotype" w:cs="Palatino Linotype"/>
              </w:rPr>
              <w:t xml:space="preserve"> </w:t>
            </w:r>
            <w:proofErr w:type="spellStart"/>
            <w:r>
              <w:rPr>
                <w:rStyle w:val="divdateswrapper"/>
                <w:rFonts w:ascii="Palatino Linotype" w:eastAsia="Palatino Linotype" w:hAnsi="Palatino Linotype" w:cs="Palatino Linotype"/>
              </w:rPr>
              <w:t>em</w:t>
            </w:r>
            <w:proofErr w:type="spellEnd"/>
            <w:r>
              <w:rPr>
                <w:rStyle w:val="divdateswrapper"/>
                <w:rFonts w:ascii="Palatino Linotype" w:eastAsia="Palatino Linotype" w:hAnsi="Palatino Linotype" w:cs="Palatino Linotype"/>
              </w:rPr>
              <w:t xml:space="preserve"> </w:t>
            </w:r>
          </w:p>
          <w:p w14:paraId="0C21BC04" w14:textId="77777777" w:rsidR="009C21BF" w:rsidRDefault="00000000">
            <w:pPr>
              <w:pStyle w:val="div"/>
              <w:spacing w:line="300" w:lineRule="atLeast"/>
              <w:jc w:val="center"/>
              <w:rPr>
                <w:rStyle w:val="divdateswrapper"/>
                <w:rFonts w:ascii="Palatino Linotype" w:eastAsia="Palatino Linotype" w:hAnsi="Palatino Linotype" w:cs="Palatino Linotype"/>
              </w:rPr>
            </w:pPr>
            <w:proofErr w:type="spellStart"/>
            <w:r>
              <w:rPr>
                <w:rStyle w:val="divdateswrapper"/>
                <w:rFonts w:ascii="Palatino Linotype" w:eastAsia="Palatino Linotype" w:hAnsi="Palatino Linotype" w:cs="Palatino Linotype"/>
              </w:rPr>
              <w:t>Dezembro</w:t>
            </w:r>
            <w:proofErr w:type="spellEnd"/>
            <w:r>
              <w:rPr>
                <w:rStyle w:val="divdateswrapper"/>
                <w:rFonts w:ascii="Palatino Linotype" w:eastAsia="Palatino Linotype" w:hAnsi="Palatino Linotype" w:cs="Palatino Linotype"/>
              </w:rPr>
              <w:t xml:space="preserve"> 2025</w:t>
            </w:r>
          </w:p>
        </w:tc>
        <w:tc>
          <w:tcPr>
            <w:tcW w:w="7326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5368EF8" w14:textId="77777777" w:rsidR="009C21BF" w:rsidRDefault="00000000">
            <w:pPr>
              <w:pStyle w:val="div"/>
              <w:tabs>
                <w:tab w:val="right" w:pos="7306"/>
              </w:tabs>
              <w:spacing w:line="300" w:lineRule="atLeast"/>
              <w:rPr>
                <w:rStyle w:val="divdateswrapper"/>
                <w:rFonts w:ascii="Palatino Linotype" w:eastAsia="Palatino Linotype" w:hAnsi="Palatino Linotype" w:cs="Palatino Linotype"/>
              </w:rPr>
            </w:pPr>
            <w:proofErr w:type="spellStart"/>
            <w:r>
              <w:rPr>
                <w:rStyle w:val="spancompanyname"/>
                <w:rFonts w:ascii="Palatino Linotype" w:eastAsia="Palatino Linotype" w:hAnsi="Palatino Linotype" w:cs="Palatino Linotype"/>
                <w:sz w:val="20"/>
                <w:szCs w:val="20"/>
              </w:rPr>
              <w:t>Faculdade</w:t>
            </w:r>
            <w:proofErr w:type="spellEnd"/>
            <w:r>
              <w:rPr>
                <w:rStyle w:val="spancompanyname"/>
                <w:rFonts w:ascii="Palatino Linotype" w:eastAsia="Palatino Linotype" w:hAnsi="Palatino Linotype" w:cs="Palatino Linotype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spancompanyname"/>
                <w:rFonts w:ascii="Palatino Linotype" w:eastAsia="Palatino Linotype" w:hAnsi="Palatino Linotype" w:cs="Palatino Linotype"/>
                <w:sz w:val="20"/>
                <w:szCs w:val="20"/>
              </w:rPr>
              <w:t>Pentágono</w:t>
            </w:r>
            <w:proofErr w:type="spellEnd"/>
            <w:r>
              <w:rPr>
                <w:rStyle w:val="singlecolumnspanpaddedlinenth-child1"/>
                <w:rFonts w:ascii="Palatino Linotype" w:eastAsia="Palatino Linotype" w:hAnsi="Palatino Linotype" w:cs="Palatino Linotype"/>
                <w:sz w:val="20"/>
                <w:szCs w:val="20"/>
              </w:rPr>
              <w:t xml:space="preserve"> </w:t>
            </w:r>
            <w:r>
              <w:rPr>
                <w:rStyle w:val="spanstatesWrapper"/>
                <w:rFonts w:ascii="Palatino Linotype" w:eastAsia="Palatino Linotype" w:hAnsi="Palatino Linotype" w:cs="Palatino Linotype"/>
                <w:sz w:val="20"/>
                <w:szCs w:val="20"/>
              </w:rPr>
              <w:tab/>
              <w:t xml:space="preserve"> </w:t>
            </w:r>
            <w:r>
              <w:rPr>
                <w:rStyle w:val="span"/>
                <w:rFonts w:ascii="Palatino Linotype" w:eastAsia="Palatino Linotype" w:hAnsi="Palatino Linotype" w:cs="Palatino Linotype"/>
                <w:sz w:val="20"/>
                <w:szCs w:val="20"/>
              </w:rPr>
              <w:t>Santo André</w:t>
            </w:r>
            <w:r>
              <w:rPr>
                <w:rStyle w:val="spanstatesWrapper"/>
                <w:rFonts w:ascii="Palatino Linotype" w:eastAsia="Palatino Linotype" w:hAnsi="Palatino Linotype" w:cs="Palatino Linotype"/>
                <w:sz w:val="20"/>
                <w:szCs w:val="20"/>
              </w:rPr>
              <w:t xml:space="preserve"> </w:t>
            </w:r>
          </w:p>
          <w:p w14:paraId="191770D6" w14:textId="77777777" w:rsidR="009C21BF" w:rsidRDefault="00000000">
            <w:pPr>
              <w:pStyle w:val="spanpaddedline"/>
              <w:spacing w:line="300" w:lineRule="atLeast"/>
              <w:rPr>
                <w:rStyle w:val="divdocumentsinglecolumnCharacter"/>
                <w:rFonts w:ascii="Palatino Linotype" w:eastAsia="Palatino Linotype" w:hAnsi="Palatino Linotype" w:cs="Palatino Linotype"/>
                <w:sz w:val="20"/>
                <w:szCs w:val="20"/>
              </w:rPr>
            </w:pPr>
            <w:proofErr w:type="spellStart"/>
            <w:r>
              <w:rPr>
                <w:rStyle w:val="spandegree"/>
                <w:rFonts w:ascii="Palatino Linotype" w:eastAsia="Palatino Linotype" w:hAnsi="Palatino Linotype" w:cs="Palatino Linotype"/>
                <w:sz w:val="20"/>
                <w:szCs w:val="20"/>
              </w:rPr>
              <w:t>Análise</w:t>
            </w:r>
            <w:proofErr w:type="spellEnd"/>
            <w:r>
              <w:rPr>
                <w:rStyle w:val="spandegree"/>
                <w:rFonts w:ascii="Palatino Linotype" w:eastAsia="Palatino Linotype" w:hAnsi="Palatino Linotype" w:cs="Palatino Linotype"/>
                <w:sz w:val="20"/>
                <w:szCs w:val="20"/>
              </w:rPr>
              <w:t xml:space="preserve"> e </w:t>
            </w:r>
            <w:proofErr w:type="spellStart"/>
            <w:r>
              <w:rPr>
                <w:rStyle w:val="spandegree"/>
                <w:rFonts w:ascii="Palatino Linotype" w:eastAsia="Palatino Linotype" w:hAnsi="Palatino Linotype" w:cs="Palatino Linotype"/>
                <w:sz w:val="20"/>
                <w:szCs w:val="20"/>
              </w:rPr>
              <w:t>desenvolvimento</w:t>
            </w:r>
            <w:proofErr w:type="spellEnd"/>
            <w:r>
              <w:rPr>
                <w:rStyle w:val="spandegree"/>
                <w:rFonts w:ascii="Palatino Linotype" w:eastAsia="Palatino Linotype" w:hAnsi="Palatino Linotype" w:cs="Palatino Linotype"/>
                <w:sz w:val="20"/>
                <w:szCs w:val="20"/>
              </w:rPr>
              <w:t xml:space="preserve"> de </w:t>
            </w:r>
            <w:proofErr w:type="spellStart"/>
            <w:r>
              <w:rPr>
                <w:rStyle w:val="spandegree"/>
                <w:rFonts w:ascii="Palatino Linotype" w:eastAsia="Palatino Linotype" w:hAnsi="Palatino Linotype" w:cs="Palatino Linotype"/>
                <w:sz w:val="20"/>
                <w:szCs w:val="20"/>
              </w:rPr>
              <w:t>sistemas</w:t>
            </w:r>
            <w:proofErr w:type="spellEnd"/>
            <w:r>
              <w:rPr>
                <w:rStyle w:val="documentbeforecolonspace"/>
                <w:rFonts w:ascii="Palatino Linotype" w:eastAsia="Palatino Linotype" w:hAnsi="Palatino Linotype" w:cs="Palatino Linotype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Palatino Linotype" w:eastAsia="Palatino Linotype" w:hAnsi="Palatino Linotype" w:cs="Palatino Linotype"/>
                <w:sz w:val="20"/>
                <w:szCs w:val="20"/>
              </w:rPr>
              <w:t xml:space="preserve">: </w:t>
            </w:r>
            <w:proofErr w:type="spellStart"/>
            <w:r>
              <w:rPr>
                <w:rStyle w:val="spanprogramline"/>
                <w:rFonts w:ascii="Palatino Linotype" w:eastAsia="Palatino Linotype" w:hAnsi="Palatino Linotype" w:cs="Palatino Linotype"/>
                <w:sz w:val="20"/>
                <w:szCs w:val="20"/>
              </w:rPr>
              <w:t>Tecnologia</w:t>
            </w:r>
            <w:proofErr w:type="spellEnd"/>
          </w:p>
          <w:p w14:paraId="33508E6F" w14:textId="77777777" w:rsidR="009C21BF" w:rsidRDefault="009C21BF">
            <w:pPr>
              <w:pStyle w:val="spanpaddedline"/>
              <w:spacing w:line="300" w:lineRule="atLeast"/>
              <w:rPr>
                <w:rStyle w:val="divdocumentsinglecolumnCharacter"/>
                <w:rFonts w:ascii="Palatino Linotype" w:eastAsia="Palatino Linotype" w:hAnsi="Palatino Linotype" w:cs="Palatino Linotype"/>
                <w:sz w:val="20"/>
                <w:szCs w:val="20"/>
              </w:rPr>
            </w:pPr>
          </w:p>
        </w:tc>
      </w:tr>
    </w:tbl>
    <w:p w14:paraId="06E11E0E" w14:textId="77777777" w:rsidR="009C21BF" w:rsidRDefault="009C21BF">
      <w:pPr>
        <w:rPr>
          <w:vanish/>
        </w:rPr>
      </w:pPr>
    </w:p>
    <w:tbl>
      <w:tblPr>
        <w:tblStyle w:val="divdocumentdivparagraph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900"/>
        <w:gridCol w:w="7326"/>
      </w:tblGrid>
      <w:tr w:rsidR="009C21BF" w14:paraId="61D0DF9F" w14:textId="77777777">
        <w:trPr>
          <w:tblCellSpacing w:w="0" w:type="dxa"/>
        </w:trPr>
        <w:tc>
          <w:tcPr>
            <w:tcW w:w="2900" w:type="dxa"/>
            <w:tcMar>
              <w:top w:w="40" w:type="dxa"/>
              <w:left w:w="0" w:type="dxa"/>
              <w:bottom w:w="0" w:type="dxa"/>
              <w:right w:w="0" w:type="dxa"/>
            </w:tcMar>
            <w:hideMark/>
          </w:tcPr>
          <w:p w14:paraId="054AB1EE" w14:textId="77777777" w:rsidR="009C21BF" w:rsidRDefault="00000000">
            <w:pPr>
              <w:pStyle w:val="div"/>
              <w:spacing w:line="300" w:lineRule="atLeast"/>
              <w:jc w:val="center"/>
              <w:rPr>
                <w:rStyle w:val="divdateswrapper"/>
                <w:rFonts w:ascii="Palatino Linotype" w:eastAsia="Palatino Linotype" w:hAnsi="Palatino Linotype" w:cs="Palatino Linotype"/>
              </w:rPr>
            </w:pPr>
            <w:proofErr w:type="spellStart"/>
            <w:r>
              <w:rPr>
                <w:rStyle w:val="divdateswrapper"/>
                <w:rFonts w:ascii="Palatino Linotype" w:eastAsia="Palatino Linotype" w:hAnsi="Palatino Linotype" w:cs="Palatino Linotype"/>
              </w:rPr>
              <w:t>Dezembro</w:t>
            </w:r>
            <w:proofErr w:type="spellEnd"/>
            <w:r>
              <w:rPr>
                <w:rStyle w:val="divdateswrapper"/>
                <w:rFonts w:ascii="Palatino Linotype" w:eastAsia="Palatino Linotype" w:hAnsi="Palatino Linotype" w:cs="Palatino Linotype"/>
              </w:rPr>
              <w:t xml:space="preserve"> 2020</w:t>
            </w:r>
          </w:p>
        </w:tc>
        <w:tc>
          <w:tcPr>
            <w:tcW w:w="7326" w:type="dxa"/>
            <w:tcMar>
              <w:top w:w="40" w:type="dxa"/>
              <w:left w:w="0" w:type="dxa"/>
              <w:bottom w:w="0" w:type="dxa"/>
              <w:right w:w="0" w:type="dxa"/>
            </w:tcMar>
            <w:hideMark/>
          </w:tcPr>
          <w:p w14:paraId="1D98A116" w14:textId="77777777" w:rsidR="009C21BF" w:rsidRDefault="00000000">
            <w:pPr>
              <w:pStyle w:val="div"/>
              <w:tabs>
                <w:tab w:val="right" w:pos="7306"/>
              </w:tabs>
              <w:spacing w:line="300" w:lineRule="atLeast"/>
              <w:rPr>
                <w:rStyle w:val="divdateswrapper"/>
                <w:rFonts w:ascii="Palatino Linotype" w:eastAsia="Palatino Linotype" w:hAnsi="Palatino Linotype" w:cs="Palatino Linotype"/>
              </w:rPr>
            </w:pPr>
            <w:r>
              <w:rPr>
                <w:rStyle w:val="spancompanyname"/>
                <w:rFonts w:ascii="Palatino Linotype" w:eastAsia="Palatino Linotype" w:hAnsi="Palatino Linotype" w:cs="Palatino Linotype"/>
                <w:sz w:val="20"/>
                <w:szCs w:val="20"/>
              </w:rPr>
              <w:t>UNIP</w:t>
            </w:r>
            <w:r>
              <w:rPr>
                <w:rStyle w:val="singlecolumnspanpaddedlinenth-child1"/>
                <w:rFonts w:ascii="Palatino Linotype" w:eastAsia="Palatino Linotype" w:hAnsi="Palatino Linotype" w:cs="Palatino Linotype"/>
                <w:sz w:val="20"/>
                <w:szCs w:val="20"/>
              </w:rPr>
              <w:t xml:space="preserve"> </w:t>
            </w:r>
            <w:r>
              <w:rPr>
                <w:rStyle w:val="spanstatesWrapper"/>
                <w:rFonts w:ascii="Palatino Linotype" w:eastAsia="Palatino Linotype" w:hAnsi="Palatino Linotype" w:cs="Palatino Linotype"/>
                <w:sz w:val="20"/>
                <w:szCs w:val="20"/>
              </w:rPr>
              <w:tab/>
              <w:t xml:space="preserve"> </w:t>
            </w:r>
            <w:r>
              <w:rPr>
                <w:rStyle w:val="span"/>
                <w:rFonts w:ascii="Palatino Linotype" w:eastAsia="Palatino Linotype" w:hAnsi="Palatino Linotype" w:cs="Palatino Linotype"/>
                <w:sz w:val="20"/>
                <w:szCs w:val="20"/>
              </w:rPr>
              <w:t>São Paulo</w:t>
            </w:r>
            <w:r>
              <w:rPr>
                <w:rStyle w:val="spanstatesWrapper"/>
                <w:rFonts w:ascii="Palatino Linotype" w:eastAsia="Palatino Linotype" w:hAnsi="Palatino Linotype" w:cs="Palatino Linotype"/>
                <w:sz w:val="20"/>
                <w:szCs w:val="20"/>
              </w:rPr>
              <w:t xml:space="preserve"> </w:t>
            </w:r>
          </w:p>
          <w:p w14:paraId="03688BDF" w14:textId="77777777" w:rsidR="009C21BF" w:rsidRDefault="00000000">
            <w:pPr>
              <w:pStyle w:val="spanpaddedline"/>
              <w:spacing w:line="300" w:lineRule="atLeast"/>
              <w:rPr>
                <w:rStyle w:val="divdocumentsinglecolumnCharacter"/>
                <w:rFonts w:ascii="Palatino Linotype" w:eastAsia="Palatino Linotype" w:hAnsi="Palatino Linotype" w:cs="Palatino Linotype"/>
                <w:sz w:val="20"/>
                <w:szCs w:val="20"/>
              </w:rPr>
            </w:pPr>
            <w:proofErr w:type="spellStart"/>
            <w:r>
              <w:rPr>
                <w:rStyle w:val="spandegree"/>
                <w:rFonts w:ascii="Palatino Linotype" w:eastAsia="Palatino Linotype" w:hAnsi="Palatino Linotype" w:cs="Palatino Linotype"/>
                <w:sz w:val="20"/>
                <w:szCs w:val="20"/>
              </w:rPr>
              <w:t>Educação</w:t>
            </w:r>
            <w:proofErr w:type="spellEnd"/>
            <w:r>
              <w:rPr>
                <w:rStyle w:val="spandegree"/>
                <w:rFonts w:ascii="Palatino Linotype" w:eastAsia="Palatino Linotype" w:hAnsi="Palatino Linotype" w:cs="Palatino Linotype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spandegree"/>
                <w:rFonts w:ascii="Palatino Linotype" w:eastAsia="Palatino Linotype" w:hAnsi="Palatino Linotype" w:cs="Palatino Linotype"/>
                <w:sz w:val="20"/>
                <w:szCs w:val="20"/>
              </w:rPr>
              <w:t>Física</w:t>
            </w:r>
            <w:proofErr w:type="spellEnd"/>
          </w:p>
          <w:p w14:paraId="5CCA8EB0" w14:textId="77777777" w:rsidR="009C21BF" w:rsidRDefault="009C21BF">
            <w:pPr>
              <w:pStyle w:val="spanpaddedline"/>
              <w:spacing w:line="300" w:lineRule="atLeast"/>
              <w:rPr>
                <w:rStyle w:val="divdocumentsinglecolumnCharacter"/>
                <w:rFonts w:ascii="Palatino Linotype" w:eastAsia="Palatino Linotype" w:hAnsi="Palatino Linotype" w:cs="Palatino Linotype"/>
                <w:sz w:val="20"/>
                <w:szCs w:val="20"/>
              </w:rPr>
            </w:pPr>
          </w:p>
        </w:tc>
      </w:tr>
    </w:tbl>
    <w:p w14:paraId="251FCBA7" w14:textId="77777777" w:rsidR="009C21BF" w:rsidRDefault="009C21BF">
      <w:pPr>
        <w:rPr>
          <w:vanish/>
        </w:rPr>
      </w:pPr>
    </w:p>
    <w:tbl>
      <w:tblPr>
        <w:tblStyle w:val="divdocumentdivparagraph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900"/>
        <w:gridCol w:w="7326"/>
      </w:tblGrid>
      <w:tr w:rsidR="009C21BF" w14:paraId="3C43E4CD" w14:textId="77777777">
        <w:trPr>
          <w:tblCellSpacing w:w="0" w:type="dxa"/>
        </w:trPr>
        <w:tc>
          <w:tcPr>
            <w:tcW w:w="2900" w:type="dxa"/>
            <w:tcMar>
              <w:top w:w="40" w:type="dxa"/>
              <w:left w:w="0" w:type="dxa"/>
              <w:bottom w:w="0" w:type="dxa"/>
              <w:right w:w="0" w:type="dxa"/>
            </w:tcMar>
            <w:hideMark/>
          </w:tcPr>
          <w:p w14:paraId="4FD486EE" w14:textId="77777777" w:rsidR="009C21BF" w:rsidRDefault="00000000">
            <w:pPr>
              <w:pStyle w:val="div"/>
              <w:spacing w:line="300" w:lineRule="atLeast"/>
              <w:jc w:val="center"/>
              <w:rPr>
                <w:rStyle w:val="divdateswrapper"/>
                <w:rFonts w:ascii="Palatino Linotype" w:eastAsia="Palatino Linotype" w:hAnsi="Palatino Linotype" w:cs="Palatino Linotype"/>
              </w:rPr>
            </w:pPr>
            <w:proofErr w:type="spellStart"/>
            <w:r>
              <w:rPr>
                <w:rStyle w:val="divdateswrapper"/>
                <w:rFonts w:ascii="Palatino Linotype" w:eastAsia="Palatino Linotype" w:hAnsi="Palatino Linotype" w:cs="Palatino Linotype"/>
              </w:rPr>
              <w:t>Dezembro</w:t>
            </w:r>
            <w:proofErr w:type="spellEnd"/>
            <w:r>
              <w:rPr>
                <w:rStyle w:val="divdateswrapper"/>
                <w:rFonts w:ascii="Palatino Linotype" w:eastAsia="Palatino Linotype" w:hAnsi="Palatino Linotype" w:cs="Palatino Linotype"/>
              </w:rPr>
              <w:t xml:space="preserve"> 2016</w:t>
            </w:r>
          </w:p>
        </w:tc>
        <w:tc>
          <w:tcPr>
            <w:tcW w:w="7326" w:type="dxa"/>
            <w:tcMar>
              <w:top w:w="40" w:type="dxa"/>
              <w:left w:w="0" w:type="dxa"/>
              <w:bottom w:w="0" w:type="dxa"/>
              <w:right w:w="0" w:type="dxa"/>
            </w:tcMar>
            <w:hideMark/>
          </w:tcPr>
          <w:p w14:paraId="27493A52" w14:textId="77777777" w:rsidR="009C21BF" w:rsidRDefault="00000000">
            <w:pPr>
              <w:pStyle w:val="div"/>
              <w:tabs>
                <w:tab w:val="right" w:pos="7306"/>
              </w:tabs>
              <w:spacing w:line="300" w:lineRule="atLeast"/>
              <w:rPr>
                <w:rStyle w:val="divdateswrapper"/>
                <w:rFonts w:ascii="Palatino Linotype" w:eastAsia="Palatino Linotype" w:hAnsi="Palatino Linotype" w:cs="Palatino Linotype"/>
              </w:rPr>
            </w:pPr>
            <w:r>
              <w:rPr>
                <w:rStyle w:val="spancompanyname"/>
                <w:rFonts w:ascii="Palatino Linotype" w:eastAsia="Palatino Linotype" w:hAnsi="Palatino Linotype" w:cs="Palatino Linotype"/>
                <w:sz w:val="20"/>
                <w:szCs w:val="20"/>
              </w:rPr>
              <w:t>Castro Alves</w:t>
            </w:r>
            <w:r>
              <w:rPr>
                <w:rStyle w:val="singlecolumnspanpaddedlinenth-child1"/>
                <w:rFonts w:ascii="Palatino Linotype" w:eastAsia="Palatino Linotype" w:hAnsi="Palatino Linotype" w:cs="Palatino Linotype"/>
                <w:sz w:val="20"/>
                <w:szCs w:val="20"/>
              </w:rPr>
              <w:t xml:space="preserve"> </w:t>
            </w:r>
            <w:r>
              <w:rPr>
                <w:rStyle w:val="spanstatesWrapper"/>
                <w:rFonts w:ascii="Palatino Linotype" w:eastAsia="Palatino Linotype" w:hAnsi="Palatino Linotype" w:cs="Palatino Linotype"/>
                <w:sz w:val="20"/>
                <w:szCs w:val="20"/>
              </w:rPr>
              <w:tab/>
              <w:t xml:space="preserve"> </w:t>
            </w:r>
            <w:r>
              <w:rPr>
                <w:rStyle w:val="span"/>
                <w:rFonts w:ascii="Palatino Linotype" w:eastAsia="Palatino Linotype" w:hAnsi="Palatino Linotype" w:cs="Palatino Linotype"/>
                <w:sz w:val="20"/>
                <w:szCs w:val="20"/>
              </w:rPr>
              <w:t>Santo André</w:t>
            </w:r>
            <w:r>
              <w:rPr>
                <w:rStyle w:val="spanstatesWrapper"/>
                <w:rFonts w:ascii="Palatino Linotype" w:eastAsia="Palatino Linotype" w:hAnsi="Palatino Linotype" w:cs="Palatino Linotype"/>
                <w:sz w:val="20"/>
                <w:szCs w:val="20"/>
              </w:rPr>
              <w:t xml:space="preserve"> </w:t>
            </w:r>
          </w:p>
          <w:p w14:paraId="3F4F17CF" w14:textId="77777777" w:rsidR="009C21BF" w:rsidRDefault="00000000">
            <w:pPr>
              <w:pStyle w:val="spanpaddedline"/>
              <w:spacing w:line="300" w:lineRule="atLeast"/>
              <w:rPr>
                <w:rStyle w:val="divdocumentsinglecolumnCharacter"/>
                <w:rFonts w:ascii="Palatino Linotype" w:eastAsia="Palatino Linotype" w:hAnsi="Palatino Linotype" w:cs="Palatino Linotype"/>
                <w:sz w:val="20"/>
                <w:szCs w:val="20"/>
              </w:rPr>
            </w:pPr>
            <w:proofErr w:type="spellStart"/>
            <w:r>
              <w:rPr>
                <w:rStyle w:val="spandegree"/>
                <w:rFonts w:ascii="Palatino Linotype" w:eastAsia="Palatino Linotype" w:hAnsi="Palatino Linotype" w:cs="Palatino Linotype"/>
                <w:sz w:val="20"/>
                <w:szCs w:val="20"/>
              </w:rPr>
              <w:t>Mecânica</w:t>
            </w:r>
            <w:proofErr w:type="spellEnd"/>
          </w:p>
          <w:p w14:paraId="585126A1" w14:textId="77777777" w:rsidR="009C21BF" w:rsidRDefault="009C21BF">
            <w:pPr>
              <w:pStyle w:val="spanpaddedline"/>
              <w:spacing w:line="300" w:lineRule="atLeast"/>
              <w:rPr>
                <w:rStyle w:val="divdocumentsinglecolumnCharacter"/>
                <w:rFonts w:ascii="Palatino Linotype" w:eastAsia="Palatino Linotype" w:hAnsi="Palatino Linotype" w:cs="Palatino Linotype"/>
                <w:sz w:val="20"/>
                <w:szCs w:val="20"/>
              </w:rPr>
            </w:pPr>
          </w:p>
        </w:tc>
      </w:tr>
    </w:tbl>
    <w:p w14:paraId="13AD5F0C" w14:textId="77777777" w:rsidR="009C21BF" w:rsidRDefault="00000000">
      <w:pPr>
        <w:pStyle w:val="divdocumentdivsectiontitle"/>
        <w:spacing w:before="100" w:after="20"/>
        <w:rPr>
          <w:rFonts w:ascii="Palatino Linotype" w:eastAsia="Palatino Linotype" w:hAnsi="Palatino Linotype" w:cs="Palatino Linotype"/>
          <w:b/>
          <w:bCs/>
        </w:rPr>
      </w:pPr>
      <w:proofErr w:type="spellStart"/>
      <w:r>
        <w:rPr>
          <w:rFonts w:ascii="Palatino Linotype" w:eastAsia="Palatino Linotype" w:hAnsi="Palatino Linotype" w:cs="Palatino Linotype"/>
          <w:b/>
          <w:bCs/>
        </w:rPr>
        <w:t>Habilidades</w:t>
      </w:r>
      <w:proofErr w:type="spellEnd"/>
      <w:r>
        <w:rPr>
          <w:rFonts w:ascii="Palatino Linotype" w:eastAsia="Palatino Linotype" w:hAnsi="Palatino Linotype" w:cs="Palatino Linotype"/>
          <w:b/>
          <w:bCs/>
        </w:rPr>
        <w:t xml:space="preserve"> e </w:t>
      </w:r>
      <w:proofErr w:type="spellStart"/>
      <w:r>
        <w:rPr>
          <w:rFonts w:ascii="Palatino Linotype" w:eastAsia="Palatino Linotype" w:hAnsi="Palatino Linotype" w:cs="Palatino Linotype"/>
          <w:b/>
          <w:bCs/>
        </w:rPr>
        <w:t>competências</w:t>
      </w:r>
      <w:proofErr w:type="spellEnd"/>
    </w:p>
    <w:tbl>
      <w:tblPr>
        <w:tblStyle w:val="divdocumenttable"/>
        <w:tblW w:w="0" w:type="auto"/>
        <w:tblCellSpacing w:w="15" w:type="dxa"/>
        <w:tblInd w:w="290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3708"/>
        <w:gridCol w:w="3708"/>
      </w:tblGrid>
      <w:tr w:rsidR="009C21BF" w14:paraId="1BEB838F" w14:textId="77777777">
        <w:trPr>
          <w:tblCellSpacing w:w="15" w:type="dxa"/>
        </w:trPr>
        <w:tc>
          <w:tcPr>
            <w:tcW w:w="3663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D240947" w14:textId="77777777" w:rsidR="009C21BF" w:rsidRDefault="00000000">
            <w:pPr>
              <w:pStyle w:val="p"/>
              <w:numPr>
                <w:ilvl w:val="0"/>
                <w:numId w:val="4"/>
              </w:numPr>
              <w:spacing w:line="300" w:lineRule="atLeast"/>
              <w:ind w:left="580" w:hanging="201"/>
              <w:rPr>
                <w:rFonts w:ascii="Palatino Linotype" w:eastAsia="Palatino Linotype" w:hAnsi="Palatino Linotype" w:cs="Palatino Linotype"/>
                <w:sz w:val="22"/>
                <w:szCs w:val="22"/>
              </w:rPr>
            </w:pPr>
            <w:proofErr w:type="spellStart"/>
            <w:r>
              <w:rPr>
                <w:rFonts w:ascii="Palatino Linotype" w:eastAsia="Palatino Linotype" w:hAnsi="Palatino Linotype" w:cs="Palatino Linotype"/>
                <w:sz w:val="22"/>
                <w:szCs w:val="22"/>
              </w:rPr>
              <w:t>Organização</w:t>
            </w:r>
            <w:proofErr w:type="spellEnd"/>
            <w:r>
              <w:rPr>
                <w:rFonts w:ascii="Palatino Linotype" w:eastAsia="Palatino Linotype" w:hAnsi="Palatino Linotype" w:cs="Palatino Linotype"/>
                <w:sz w:val="22"/>
                <w:szCs w:val="22"/>
              </w:rPr>
              <w:t xml:space="preserve"> e </w:t>
            </w:r>
            <w:proofErr w:type="spellStart"/>
            <w:r>
              <w:rPr>
                <w:rFonts w:ascii="Palatino Linotype" w:eastAsia="Palatino Linotype" w:hAnsi="Palatino Linotype" w:cs="Palatino Linotype"/>
                <w:sz w:val="22"/>
                <w:szCs w:val="22"/>
              </w:rPr>
              <w:t>agilidade</w:t>
            </w:r>
            <w:proofErr w:type="spellEnd"/>
            <w:r>
              <w:rPr>
                <w:rFonts w:ascii="Palatino Linotype" w:eastAsia="Palatino Linotype" w:hAnsi="Palatino Linotype" w:cs="Palatino Linotype"/>
                <w:sz w:val="22"/>
                <w:szCs w:val="22"/>
              </w:rPr>
              <w:t xml:space="preserve"> para o </w:t>
            </w:r>
            <w:proofErr w:type="spellStart"/>
            <w:r>
              <w:rPr>
                <w:rFonts w:ascii="Palatino Linotype" w:eastAsia="Palatino Linotype" w:hAnsi="Palatino Linotype" w:cs="Palatino Linotype"/>
                <w:sz w:val="22"/>
                <w:szCs w:val="22"/>
              </w:rPr>
              <w:t>cumprimento</w:t>
            </w:r>
            <w:proofErr w:type="spellEnd"/>
            <w:r>
              <w:rPr>
                <w:rFonts w:ascii="Palatino Linotype" w:eastAsia="Palatino Linotype" w:hAnsi="Palatino Linotype" w:cs="Palatino Linotype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Palatino Linotype" w:eastAsia="Palatino Linotype" w:hAnsi="Palatino Linotype" w:cs="Palatino Linotype"/>
                <w:sz w:val="22"/>
                <w:szCs w:val="22"/>
              </w:rPr>
              <w:t>prazos</w:t>
            </w:r>
            <w:proofErr w:type="spellEnd"/>
          </w:p>
          <w:p w14:paraId="6A84D24A" w14:textId="77777777" w:rsidR="009C21BF" w:rsidRDefault="00000000">
            <w:pPr>
              <w:pStyle w:val="p"/>
              <w:numPr>
                <w:ilvl w:val="0"/>
                <w:numId w:val="4"/>
              </w:numPr>
              <w:spacing w:line="300" w:lineRule="atLeast"/>
              <w:ind w:left="580" w:hanging="201"/>
              <w:rPr>
                <w:rFonts w:ascii="Palatino Linotype" w:eastAsia="Palatino Linotype" w:hAnsi="Palatino Linotype" w:cs="Palatino Linotype"/>
                <w:sz w:val="22"/>
                <w:szCs w:val="22"/>
              </w:rPr>
            </w:pPr>
            <w:proofErr w:type="spellStart"/>
            <w:r>
              <w:rPr>
                <w:rFonts w:ascii="Palatino Linotype" w:eastAsia="Palatino Linotype" w:hAnsi="Palatino Linotype" w:cs="Palatino Linotype"/>
                <w:sz w:val="22"/>
                <w:szCs w:val="22"/>
              </w:rPr>
              <w:t>Rapidez</w:t>
            </w:r>
            <w:proofErr w:type="spellEnd"/>
            <w:r>
              <w:rPr>
                <w:rFonts w:ascii="Palatino Linotype" w:eastAsia="Palatino Linotype" w:hAnsi="Palatino Linotype" w:cs="Palatino Linotyp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Palatino Linotype" w:eastAsia="Palatino Linotype" w:hAnsi="Palatino Linotype" w:cs="Palatino Linotype"/>
                <w:sz w:val="22"/>
                <w:szCs w:val="22"/>
              </w:rPr>
              <w:t>nas</w:t>
            </w:r>
            <w:proofErr w:type="spellEnd"/>
            <w:r>
              <w:rPr>
                <w:rFonts w:ascii="Palatino Linotype" w:eastAsia="Palatino Linotype" w:hAnsi="Palatino Linotype" w:cs="Palatino Linotyp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Palatino Linotype" w:eastAsia="Palatino Linotype" w:hAnsi="Palatino Linotype" w:cs="Palatino Linotype"/>
                <w:sz w:val="22"/>
                <w:szCs w:val="22"/>
              </w:rPr>
              <w:t>tomadas</w:t>
            </w:r>
            <w:proofErr w:type="spellEnd"/>
            <w:r>
              <w:rPr>
                <w:rFonts w:ascii="Palatino Linotype" w:eastAsia="Palatino Linotype" w:hAnsi="Palatino Linotype" w:cs="Palatino Linotype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Palatino Linotype" w:eastAsia="Palatino Linotype" w:hAnsi="Palatino Linotype" w:cs="Palatino Linotype"/>
                <w:sz w:val="22"/>
                <w:szCs w:val="22"/>
              </w:rPr>
              <w:t>decisão</w:t>
            </w:r>
            <w:proofErr w:type="spellEnd"/>
            <w:r>
              <w:rPr>
                <w:rFonts w:ascii="Palatino Linotype" w:eastAsia="Palatino Linotype" w:hAnsi="Palatino Linotype" w:cs="Palatino Linotype"/>
                <w:sz w:val="22"/>
                <w:szCs w:val="22"/>
              </w:rPr>
              <w:t>;</w:t>
            </w:r>
          </w:p>
          <w:p w14:paraId="04845780" w14:textId="77777777" w:rsidR="009C21BF" w:rsidRDefault="00000000">
            <w:pPr>
              <w:pStyle w:val="p"/>
              <w:numPr>
                <w:ilvl w:val="0"/>
                <w:numId w:val="4"/>
              </w:numPr>
              <w:spacing w:line="300" w:lineRule="atLeast"/>
              <w:ind w:left="580" w:hanging="201"/>
              <w:rPr>
                <w:rFonts w:ascii="Palatino Linotype" w:eastAsia="Palatino Linotype" w:hAnsi="Palatino Linotype" w:cs="Palatino Linotype"/>
                <w:sz w:val="22"/>
                <w:szCs w:val="22"/>
              </w:rPr>
            </w:pPr>
            <w:r>
              <w:rPr>
                <w:rFonts w:ascii="Palatino Linotype" w:eastAsia="Palatino Linotype" w:hAnsi="Palatino Linotype" w:cs="Palatino Linotype"/>
                <w:sz w:val="22"/>
                <w:szCs w:val="22"/>
              </w:rPr>
              <w:t xml:space="preserve">Boa </w:t>
            </w:r>
            <w:proofErr w:type="spellStart"/>
            <w:r>
              <w:rPr>
                <w:rFonts w:ascii="Palatino Linotype" w:eastAsia="Palatino Linotype" w:hAnsi="Palatino Linotype" w:cs="Palatino Linotype"/>
                <w:sz w:val="22"/>
                <w:szCs w:val="22"/>
              </w:rPr>
              <w:t>didática</w:t>
            </w:r>
            <w:proofErr w:type="spellEnd"/>
            <w:r>
              <w:rPr>
                <w:rFonts w:ascii="Palatino Linotype" w:eastAsia="Palatino Linotype" w:hAnsi="Palatino Linotype" w:cs="Palatino Linotype"/>
                <w:sz w:val="22"/>
                <w:szCs w:val="22"/>
              </w:rPr>
              <w:t xml:space="preserve"> e </w:t>
            </w:r>
            <w:proofErr w:type="spellStart"/>
            <w:r>
              <w:rPr>
                <w:rFonts w:ascii="Palatino Linotype" w:eastAsia="Palatino Linotype" w:hAnsi="Palatino Linotype" w:cs="Palatino Linotype"/>
                <w:sz w:val="22"/>
                <w:szCs w:val="22"/>
              </w:rPr>
              <w:t>desenvoltura</w:t>
            </w:r>
            <w:proofErr w:type="spellEnd"/>
            <w:r>
              <w:rPr>
                <w:rFonts w:ascii="Palatino Linotype" w:eastAsia="Palatino Linotype" w:hAnsi="Palatino Linotype" w:cs="Palatino Linotype"/>
                <w:sz w:val="22"/>
                <w:szCs w:val="22"/>
              </w:rPr>
              <w:t xml:space="preserve"> para </w:t>
            </w:r>
            <w:proofErr w:type="spellStart"/>
            <w:r>
              <w:rPr>
                <w:rFonts w:ascii="Palatino Linotype" w:eastAsia="Palatino Linotype" w:hAnsi="Palatino Linotype" w:cs="Palatino Linotype"/>
                <w:sz w:val="22"/>
                <w:szCs w:val="22"/>
              </w:rPr>
              <w:t>conduzir</w:t>
            </w:r>
            <w:proofErr w:type="spellEnd"/>
            <w:r>
              <w:rPr>
                <w:rFonts w:ascii="Palatino Linotype" w:eastAsia="Palatino Linotype" w:hAnsi="Palatino Linotype" w:cs="Palatino Linotyp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Palatino Linotype" w:eastAsia="Palatino Linotype" w:hAnsi="Palatino Linotype" w:cs="Palatino Linotype"/>
                <w:sz w:val="22"/>
                <w:szCs w:val="22"/>
              </w:rPr>
              <w:t>treinamentos</w:t>
            </w:r>
            <w:proofErr w:type="spellEnd"/>
            <w:r>
              <w:rPr>
                <w:rFonts w:ascii="Palatino Linotype" w:eastAsia="Palatino Linotype" w:hAnsi="Palatino Linotype" w:cs="Palatino Linotype"/>
                <w:sz w:val="22"/>
                <w:szCs w:val="22"/>
              </w:rPr>
              <w:t>;</w:t>
            </w:r>
          </w:p>
          <w:p w14:paraId="641D6B37" w14:textId="54FC96CB" w:rsidR="009C21BF" w:rsidRDefault="00000000">
            <w:pPr>
              <w:pStyle w:val="p"/>
              <w:numPr>
                <w:ilvl w:val="0"/>
                <w:numId w:val="4"/>
              </w:numPr>
              <w:spacing w:line="300" w:lineRule="atLeast"/>
              <w:ind w:left="580" w:hanging="201"/>
              <w:rPr>
                <w:rFonts w:ascii="Palatino Linotype" w:eastAsia="Palatino Linotype" w:hAnsi="Palatino Linotype" w:cs="Palatino Linotype"/>
                <w:sz w:val="22"/>
                <w:szCs w:val="22"/>
              </w:rPr>
            </w:pPr>
            <w:proofErr w:type="spellStart"/>
            <w:r>
              <w:rPr>
                <w:rFonts w:ascii="Palatino Linotype" w:eastAsia="Palatino Linotype" w:hAnsi="Palatino Linotype" w:cs="Palatino Linotype"/>
                <w:sz w:val="22"/>
                <w:szCs w:val="22"/>
              </w:rPr>
              <w:t>Conhecimento</w:t>
            </w:r>
            <w:proofErr w:type="spellEnd"/>
            <w:r>
              <w:rPr>
                <w:rFonts w:ascii="Palatino Linotype" w:eastAsia="Palatino Linotype" w:hAnsi="Palatino Linotype" w:cs="Palatino Linotype"/>
                <w:sz w:val="22"/>
                <w:szCs w:val="22"/>
              </w:rPr>
              <w:t xml:space="preserve"> da </w:t>
            </w:r>
            <w:proofErr w:type="spellStart"/>
            <w:r>
              <w:rPr>
                <w:rFonts w:ascii="Palatino Linotype" w:eastAsia="Palatino Linotype" w:hAnsi="Palatino Linotype" w:cs="Palatino Linotype"/>
                <w:sz w:val="22"/>
                <w:szCs w:val="22"/>
              </w:rPr>
              <w:t>linguagem</w:t>
            </w:r>
            <w:proofErr w:type="spellEnd"/>
            <w:r>
              <w:rPr>
                <w:rFonts w:ascii="Palatino Linotype" w:eastAsia="Palatino Linotype" w:hAnsi="Palatino Linotype" w:cs="Palatino Linotype"/>
                <w:sz w:val="22"/>
                <w:szCs w:val="22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sz w:val="22"/>
                <w:szCs w:val="22"/>
              </w:rPr>
              <w:lastRenderedPageBreak/>
              <w:t xml:space="preserve">de </w:t>
            </w:r>
            <w:proofErr w:type="spellStart"/>
            <w:r>
              <w:rPr>
                <w:rFonts w:ascii="Palatino Linotype" w:eastAsia="Palatino Linotype" w:hAnsi="Palatino Linotype" w:cs="Palatino Linotype"/>
                <w:sz w:val="22"/>
                <w:szCs w:val="22"/>
              </w:rPr>
              <w:t>programação</w:t>
            </w:r>
            <w:proofErr w:type="spellEnd"/>
            <w:r>
              <w:rPr>
                <w:rFonts w:ascii="Palatino Linotype" w:eastAsia="Palatino Linotype" w:hAnsi="Palatino Linotype" w:cs="Palatino Linotype"/>
                <w:sz w:val="22"/>
                <w:szCs w:val="22"/>
              </w:rPr>
              <w:t>: PHP e</w:t>
            </w:r>
            <w:r w:rsidR="00EC7770">
              <w:rPr>
                <w:rFonts w:ascii="Palatino Linotype" w:eastAsia="Palatino Linotype" w:hAnsi="Palatino Linotype" w:cs="Palatino Linotype"/>
                <w:sz w:val="22"/>
                <w:szCs w:val="22"/>
              </w:rPr>
              <w:t xml:space="preserve"> JavaScript</w:t>
            </w:r>
            <w:r>
              <w:rPr>
                <w:rFonts w:ascii="Palatino Linotype" w:eastAsia="Palatino Linotype" w:hAnsi="Palatino Linotype" w:cs="Palatino Linotype"/>
                <w:sz w:val="22"/>
                <w:szCs w:val="22"/>
              </w:rPr>
              <w:t>;</w:t>
            </w:r>
          </w:p>
          <w:p w14:paraId="57A71324" w14:textId="77777777" w:rsidR="009C21BF" w:rsidRDefault="00000000">
            <w:pPr>
              <w:pStyle w:val="p"/>
              <w:numPr>
                <w:ilvl w:val="0"/>
                <w:numId w:val="4"/>
              </w:numPr>
              <w:spacing w:line="300" w:lineRule="atLeast"/>
              <w:ind w:left="580" w:hanging="201"/>
              <w:rPr>
                <w:rFonts w:ascii="Palatino Linotype" w:eastAsia="Palatino Linotype" w:hAnsi="Palatino Linotype" w:cs="Palatino Linotype"/>
                <w:sz w:val="22"/>
                <w:szCs w:val="22"/>
              </w:rPr>
            </w:pPr>
            <w:proofErr w:type="spellStart"/>
            <w:r>
              <w:rPr>
                <w:rFonts w:ascii="Palatino Linotype" w:eastAsia="Palatino Linotype" w:hAnsi="Palatino Linotype" w:cs="Palatino Linotype"/>
                <w:sz w:val="22"/>
                <w:szCs w:val="22"/>
              </w:rPr>
              <w:t>Conhecimento</w:t>
            </w:r>
            <w:proofErr w:type="spellEnd"/>
            <w:r>
              <w:rPr>
                <w:rFonts w:ascii="Palatino Linotype" w:eastAsia="Palatino Linotype" w:hAnsi="Palatino Linotype" w:cs="Palatino Linotype"/>
                <w:sz w:val="22"/>
                <w:szCs w:val="22"/>
              </w:rPr>
              <w:t xml:space="preserve"> no </w:t>
            </w:r>
            <w:proofErr w:type="spellStart"/>
            <w:r>
              <w:rPr>
                <w:rFonts w:ascii="Palatino Linotype" w:eastAsia="Palatino Linotype" w:hAnsi="Palatino Linotype" w:cs="Palatino Linotype"/>
                <w:sz w:val="22"/>
                <w:szCs w:val="22"/>
              </w:rPr>
              <w:t>sistema</w:t>
            </w:r>
            <w:proofErr w:type="spellEnd"/>
            <w:r>
              <w:rPr>
                <w:rFonts w:ascii="Palatino Linotype" w:eastAsia="Palatino Linotype" w:hAnsi="Palatino Linotype" w:cs="Palatino Linotyp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Palatino Linotype" w:eastAsia="Palatino Linotype" w:hAnsi="Palatino Linotype" w:cs="Palatino Linotype"/>
                <w:sz w:val="22"/>
                <w:szCs w:val="22"/>
              </w:rPr>
              <w:t>operacional</w:t>
            </w:r>
            <w:proofErr w:type="spellEnd"/>
            <w:r>
              <w:rPr>
                <w:rFonts w:ascii="Palatino Linotype" w:eastAsia="Palatino Linotype" w:hAnsi="Palatino Linotype" w:cs="Palatino Linotype"/>
                <w:sz w:val="22"/>
                <w:szCs w:val="22"/>
              </w:rPr>
              <w:t xml:space="preserve"> Windows;</w:t>
            </w:r>
          </w:p>
        </w:tc>
        <w:tc>
          <w:tcPr>
            <w:tcW w:w="3663" w:type="dxa"/>
            <w:tcBorders>
              <w:left w:val="single" w:sz="8" w:space="0" w:color="FEFDFD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F963713" w14:textId="77777777" w:rsidR="009C21BF" w:rsidRDefault="00000000">
            <w:pPr>
              <w:pStyle w:val="p"/>
              <w:numPr>
                <w:ilvl w:val="0"/>
                <w:numId w:val="5"/>
              </w:numPr>
              <w:spacing w:line="300" w:lineRule="atLeast"/>
              <w:ind w:left="580" w:hanging="201"/>
              <w:rPr>
                <w:rFonts w:ascii="Palatino Linotype" w:eastAsia="Palatino Linotype" w:hAnsi="Palatino Linotype" w:cs="Palatino Linotype"/>
                <w:sz w:val="22"/>
                <w:szCs w:val="22"/>
              </w:rPr>
            </w:pPr>
            <w:proofErr w:type="spellStart"/>
            <w:r>
              <w:rPr>
                <w:rFonts w:ascii="Palatino Linotype" w:eastAsia="Palatino Linotype" w:hAnsi="Palatino Linotype" w:cs="Palatino Linotype"/>
                <w:sz w:val="22"/>
                <w:szCs w:val="22"/>
              </w:rPr>
              <w:lastRenderedPageBreak/>
              <w:t>Conhecimento</w:t>
            </w:r>
            <w:proofErr w:type="spellEnd"/>
            <w:r>
              <w:rPr>
                <w:rFonts w:ascii="Palatino Linotype" w:eastAsia="Palatino Linotype" w:hAnsi="Palatino Linotype" w:cs="Palatino Linotyp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Palatino Linotype" w:eastAsia="Palatino Linotype" w:hAnsi="Palatino Linotype" w:cs="Palatino Linotype"/>
                <w:sz w:val="22"/>
                <w:szCs w:val="22"/>
              </w:rPr>
              <w:t>em</w:t>
            </w:r>
            <w:proofErr w:type="spellEnd"/>
            <w:r>
              <w:rPr>
                <w:rFonts w:ascii="Palatino Linotype" w:eastAsia="Palatino Linotype" w:hAnsi="Palatino Linotype" w:cs="Palatino Linotype"/>
                <w:sz w:val="22"/>
                <w:szCs w:val="22"/>
              </w:rPr>
              <w:t xml:space="preserve"> SQL Server;</w:t>
            </w:r>
          </w:p>
          <w:p w14:paraId="00CBBC6E" w14:textId="77777777" w:rsidR="009C21BF" w:rsidRDefault="00000000">
            <w:pPr>
              <w:pStyle w:val="p"/>
              <w:numPr>
                <w:ilvl w:val="0"/>
                <w:numId w:val="5"/>
              </w:numPr>
              <w:spacing w:line="300" w:lineRule="atLeast"/>
              <w:ind w:left="580" w:hanging="201"/>
              <w:rPr>
                <w:rFonts w:ascii="Palatino Linotype" w:eastAsia="Palatino Linotype" w:hAnsi="Palatino Linotype" w:cs="Palatino Linotype"/>
                <w:sz w:val="22"/>
                <w:szCs w:val="22"/>
              </w:rPr>
            </w:pPr>
            <w:proofErr w:type="spellStart"/>
            <w:r>
              <w:rPr>
                <w:rFonts w:ascii="Palatino Linotype" w:eastAsia="Palatino Linotype" w:hAnsi="Palatino Linotype" w:cs="Palatino Linotype"/>
                <w:sz w:val="22"/>
                <w:szCs w:val="22"/>
              </w:rPr>
              <w:t>Conhecimentos</w:t>
            </w:r>
            <w:proofErr w:type="spellEnd"/>
            <w:r>
              <w:rPr>
                <w:rFonts w:ascii="Palatino Linotype" w:eastAsia="Palatino Linotype" w:hAnsi="Palatino Linotype" w:cs="Palatino Linotyp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Palatino Linotype" w:eastAsia="Palatino Linotype" w:hAnsi="Palatino Linotype" w:cs="Palatino Linotype"/>
                <w:sz w:val="22"/>
                <w:szCs w:val="22"/>
              </w:rPr>
              <w:t>em</w:t>
            </w:r>
            <w:proofErr w:type="spellEnd"/>
            <w:r>
              <w:rPr>
                <w:rFonts w:ascii="Palatino Linotype" w:eastAsia="Palatino Linotype" w:hAnsi="Palatino Linotype" w:cs="Palatino Linotype"/>
                <w:sz w:val="22"/>
                <w:szCs w:val="22"/>
              </w:rPr>
              <w:t xml:space="preserve"> front-end e back-end;</w:t>
            </w:r>
          </w:p>
          <w:p w14:paraId="23088A59" w14:textId="77777777" w:rsidR="009C21BF" w:rsidRDefault="00000000">
            <w:pPr>
              <w:pStyle w:val="p"/>
              <w:numPr>
                <w:ilvl w:val="0"/>
                <w:numId w:val="5"/>
              </w:numPr>
              <w:spacing w:line="300" w:lineRule="atLeast"/>
              <w:ind w:left="580" w:hanging="201"/>
              <w:rPr>
                <w:rFonts w:ascii="Palatino Linotype" w:eastAsia="Palatino Linotype" w:hAnsi="Palatino Linotype" w:cs="Palatino Linotype"/>
                <w:sz w:val="22"/>
                <w:szCs w:val="22"/>
              </w:rPr>
            </w:pPr>
            <w:proofErr w:type="spellStart"/>
            <w:r>
              <w:rPr>
                <w:rFonts w:ascii="Palatino Linotype" w:eastAsia="Palatino Linotype" w:hAnsi="Palatino Linotype" w:cs="Palatino Linotype"/>
                <w:sz w:val="22"/>
                <w:szCs w:val="22"/>
              </w:rPr>
              <w:t>Monitoramento</w:t>
            </w:r>
            <w:proofErr w:type="spellEnd"/>
            <w:r>
              <w:rPr>
                <w:rFonts w:ascii="Palatino Linotype" w:eastAsia="Palatino Linotype" w:hAnsi="Palatino Linotype" w:cs="Palatino Linotype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Palatino Linotype" w:eastAsia="Palatino Linotype" w:hAnsi="Palatino Linotype" w:cs="Palatino Linotype"/>
                <w:sz w:val="22"/>
                <w:szCs w:val="22"/>
              </w:rPr>
              <w:t>sistemas</w:t>
            </w:r>
            <w:proofErr w:type="spellEnd"/>
            <w:r>
              <w:rPr>
                <w:rFonts w:ascii="Palatino Linotype" w:eastAsia="Palatino Linotype" w:hAnsi="Palatino Linotype" w:cs="Palatino Linotype"/>
                <w:sz w:val="22"/>
                <w:szCs w:val="22"/>
              </w:rPr>
              <w:t>;</w:t>
            </w:r>
          </w:p>
          <w:p w14:paraId="19B04FA1" w14:textId="77777777" w:rsidR="009C21BF" w:rsidRDefault="00000000">
            <w:pPr>
              <w:pStyle w:val="p"/>
              <w:numPr>
                <w:ilvl w:val="0"/>
                <w:numId w:val="5"/>
              </w:numPr>
              <w:spacing w:line="300" w:lineRule="atLeast"/>
              <w:ind w:left="580" w:hanging="201"/>
              <w:rPr>
                <w:rFonts w:ascii="Palatino Linotype" w:eastAsia="Palatino Linotype" w:hAnsi="Palatino Linotype" w:cs="Palatino Linotype"/>
                <w:sz w:val="22"/>
                <w:szCs w:val="22"/>
              </w:rPr>
            </w:pPr>
            <w:proofErr w:type="spellStart"/>
            <w:r>
              <w:rPr>
                <w:rFonts w:ascii="Palatino Linotype" w:eastAsia="Palatino Linotype" w:hAnsi="Palatino Linotype" w:cs="Palatino Linotype"/>
                <w:sz w:val="22"/>
                <w:szCs w:val="22"/>
              </w:rPr>
              <w:t>Modelagem</w:t>
            </w:r>
            <w:proofErr w:type="spellEnd"/>
            <w:r>
              <w:rPr>
                <w:rFonts w:ascii="Palatino Linotype" w:eastAsia="Palatino Linotype" w:hAnsi="Palatino Linotype" w:cs="Palatino Linotype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Palatino Linotype" w:eastAsia="Palatino Linotype" w:hAnsi="Palatino Linotype" w:cs="Palatino Linotype"/>
                <w:sz w:val="22"/>
                <w:szCs w:val="22"/>
              </w:rPr>
              <w:t>processos</w:t>
            </w:r>
            <w:proofErr w:type="spellEnd"/>
            <w:r>
              <w:rPr>
                <w:rFonts w:ascii="Palatino Linotype" w:eastAsia="Palatino Linotype" w:hAnsi="Palatino Linotype" w:cs="Palatino Linotype"/>
                <w:sz w:val="22"/>
                <w:szCs w:val="22"/>
              </w:rPr>
              <w:t>;</w:t>
            </w:r>
          </w:p>
        </w:tc>
      </w:tr>
    </w:tbl>
    <w:p w14:paraId="3522B94A" w14:textId="77777777" w:rsidR="009C21BF" w:rsidRDefault="00000000">
      <w:pPr>
        <w:pStyle w:val="p"/>
        <w:numPr>
          <w:ilvl w:val="0"/>
          <w:numId w:val="6"/>
        </w:numPr>
        <w:spacing w:line="300" w:lineRule="atLeast"/>
        <w:ind w:left="3480" w:hanging="201"/>
        <w:rPr>
          <w:rFonts w:ascii="Palatino Linotype" w:eastAsia="Palatino Linotype" w:hAnsi="Palatino Linotype" w:cs="Palatino Linotype"/>
          <w:vanish/>
          <w:sz w:val="22"/>
          <w:szCs w:val="22"/>
        </w:rPr>
      </w:pPr>
      <w:r>
        <w:rPr>
          <w:rFonts w:ascii="Palatino Linotype" w:eastAsia="Palatino Linotype" w:hAnsi="Palatino Linotype" w:cs="Palatino Linotype"/>
          <w:vanish/>
          <w:sz w:val="22"/>
          <w:szCs w:val="22"/>
        </w:rPr>
        <w:t>Organização e agilidade para o cumprimento de prazos</w:t>
      </w:r>
    </w:p>
    <w:p w14:paraId="102B0DC9" w14:textId="77777777" w:rsidR="009C21BF" w:rsidRDefault="00000000">
      <w:pPr>
        <w:pStyle w:val="p"/>
        <w:numPr>
          <w:ilvl w:val="0"/>
          <w:numId w:val="6"/>
        </w:numPr>
        <w:spacing w:line="300" w:lineRule="atLeast"/>
        <w:ind w:left="3480" w:hanging="201"/>
        <w:rPr>
          <w:rFonts w:ascii="Palatino Linotype" w:eastAsia="Palatino Linotype" w:hAnsi="Palatino Linotype" w:cs="Palatino Linotype"/>
          <w:vanish/>
          <w:sz w:val="22"/>
          <w:szCs w:val="22"/>
        </w:rPr>
      </w:pPr>
      <w:r>
        <w:rPr>
          <w:rFonts w:ascii="Palatino Linotype" w:eastAsia="Palatino Linotype" w:hAnsi="Palatino Linotype" w:cs="Palatino Linotype"/>
          <w:vanish/>
          <w:sz w:val="22"/>
          <w:szCs w:val="22"/>
        </w:rPr>
        <w:t>Rapidez nas tomadas de decisão;</w:t>
      </w:r>
    </w:p>
    <w:p w14:paraId="5EBC9532" w14:textId="77777777" w:rsidR="009C21BF" w:rsidRDefault="00000000">
      <w:pPr>
        <w:pStyle w:val="p"/>
        <w:numPr>
          <w:ilvl w:val="0"/>
          <w:numId w:val="6"/>
        </w:numPr>
        <w:spacing w:line="300" w:lineRule="atLeast"/>
        <w:ind w:left="3480" w:hanging="201"/>
        <w:rPr>
          <w:rFonts w:ascii="Palatino Linotype" w:eastAsia="Palatino Linotype" w:hAnsi="Palatino Linotype" w:cs="Palatino Linotype"/>
          <w:vanish/>
          <w:sz w:val="22"/>
          <w:szCs w:val="22"/>
        </w:rPr>
      </w:pPr>
      <w:r>
        <w:rPr>
          <w:rFonts w:ascii="Palatino Linotype" w:eastAsia="Palatino Linotype" w:hAnsi="Palatino Linotype" w:cs="Palatino Linotype"/>
          <w:vanish/>
          <w:sz w:val="22"/>
          <w:szCs w:val="22"/>
        </w:rPr>
        <w:t>Boa didática e desenvoltura para conduzir treinamentos;</w:t>
      </w:r>
    </w:p>
    <w:p w14:paraId="03B49811" w14:textId="77777777" w:rsidR="009C21BF" w:rsidRDefault="00000000">
      <w:pPr>
        <w:pStyle w:val="p"/>
        <w:numPr>
          <w:ilvl w:val="0"/>
          <w:numId w:val="6"/>
        </w:numPr>
        <w:spacing w:line="300" w:lineRule="atLeast"/>
        <w:ind w:left="3480" w:hanging="201"/>
        <w:rPr>
          <w:rFonts w:ascii="Palatino Linotype" w:eastAsia="Palatino Linotype" w:hAnsi="Palatino Linotype" w:cs="Palatino Linotype"/>
          <w:vanish/>
          <w:sz w:val="22"/>
          <w:szCs w:val="22"/>
        </w:rPr>
      </w:pPr>
      <w:r>
        <w:rPr>
          <w:rFonts w:ascii="Palatino Linotype" w:eastAsia="Palatino Linotype" w:hAnsi="Palatino Linotype" w:cs="Palatino Linotype"/>
          <w:vanish/>
          <w:sz w:val="22"/>
          <w:szCs w:val="22"/>
        </w:rPr>
        <w:t>Conhecimento da linguagem de programação: PHP e CSS;</w:t>
      </w:r>
    </w:p>
    <w:p w14:paraId="423A6764" w14:textId="77777777" w:rsidR="009C21BF" w:rsidRDefault="00000000">
      <w:pPr>
        <w:pStyle w:val="p"/>
        <w:numPr>
          <w:ilvl w:val="0"/>
          <w:numId w:val="6"/>
        </w:numPr>
        <w:spacing w:line="300" w:lineRule="atLeast"/>
        <w:ind w:left="3480" w:hanging="201"/>
        <w:rPr>
          <w:rFonts w:ascii="Palatino Linotype" w:eastAsia="Palatino Linotype" w:hAnsi="Palatino Linotype" w:cs="Palatino Linotype"/>
          <w:vanish/>
          <w:sz w:val="22"/>
          <w:szCs w:val="22"/>
        </w:rPr>
      </w:pPr>
      <w:r>
        <w:rPr>
          <w:rFonts w:ascii="Palatino Linotype" w:eastAsia="Palatino Linotype" w:hAnsi="Palatino Linotype" w:cs="Palatino Linotype"/>
          <w:vanish/>
          <w:sz w:val="22"/>
          <w:szCs w:val="22"/>
        </w:rPr>
        <w:t>Conhecimento no sistema operacional Windows;</w:t>
      </w:r>
    </w:p>
    <w:p w14:paraId="559D4F67" w14:textId="77777777" w:rsidR="009C21BF" w:rsidRDefault="00000000">
      <w:pPr>
        <w:pStyle w:val="p"/>
        <w:numPr>
          <w:ilvl w:val="0"/>
          <w:numId w:val="7"/>
        </w:numPr>
        <w:spacing w:line="300" w:lineRule="atLeast"/>
        <w:ind w:left="3480" w:hanging="201"/>
        <w:rPr>
          <w:rFonts w:ascii="Palatino Linotype" w:eastAsia="Palatino Linotype" w:hAnsi="Palatino Linotype" w:cs="Palatino Linotype"/>
          <w:vanish/>
          <w:sz w:val="22"/>
          <w:szCs w:val="22"/>
        </w:rPr>
      </w:pPr>
      <w:r>
        <w:rPr>
          <w:rFonts w:ascii="Palatino Linotype" w:eastAsia="Palatino Linotype" w:hAnsi="Palatino Linotype" w:cs="Palatino Linotype"/>
          <w:vanish/>
          <w:sz w:val="22"/>
          <w:szCs w:val="22"/>
        </w:rPr>
        <w:t>Conhecimento em SQL Server;</w:t>
      </w:r>
    </w:p>
    <w:p w14:paraId="0EFC07B9" w14:textId="77777777" w:rsidR="009C21BF" w:rsidRDefault="00000000">
      <w:pPr>
        <w:pStyle w:val="p"/>
        <w:numPr>
          <w:ilvl w:val="0"/>
          <w:numId w:val="7"/>
        </w:numPr>
        <w:spacing w:line="300" w:lineRule="atLeast"/>
        <w:ind w:left="3480" w:hanging="201"/>
        <w:rPr>
          <w:rFonts w:ascii="Palatino Linotype" w:eastAsia="Palatino Linotype" w:hAnsi="Palatino Linotype" w:cs="Palatino Linotype"/>
          <w:vanish/>
          <w:sz w:val="22"/>
          <w:szCs w:val="22"/>
        </w:rPr>
      </w:pPr>
      <w:r>
        <w:rPr>
          <w:rFonts w:ascii="Palatino Linotype" w:eastAsia="Palatino Linotype" w:hAnsi="Palatino Linotype" w:cs="Palatino Linotype"/>
          <w:vanish/>
          <w:sz w:val="22"/>
          <w:szCs w:val="22"/>
        </w:rPr>
        <w:t>Conhecimentos em front-end e back-end;</w:t>
      </w:r>
    </w:p>
    <w:p w14:paraId="75C10DDC" w14:textId="77777777" w:rsidR="009C21BF" w:rsidRDefault="00000000">
      <w:pPr>
        <w:pStyle w:val="p"/>
        <w:numPr>
          <w:ilvl w:val="0"/>
          <w:numId w:val="7"/>
        </w:numPr>
        <w:spacing w:line="300" w:lineRule="atLeast"/>
        <w:ind w:left="3480" w:hanging="201"/>
        <w:rPr>
          <w:rFonts w:ascii="Palatino Linotype" w:eastAsia="Palatino Linotype" w:hAnsi="Palatino Linotype" w:cs="Palatino Linotype"/>
          <w:vanish/>
          <w:sz w:val="22"/>
          <w:szCs w:val="22"/>
        </w:rPr>
      </w:pPr>
      <w:r>
        <w:rPr>
          <w:rFonts w:ascii="Palatino Linotype" w:eastAsia="Palatino Linotype" w:hAnsi="Palatino Linotype" w:cs="Palatino Linotype"/>
          <w:vanish/>
          <w:sz w:val="22"/>
          <w:szCs w:val="22"/>
        </w:rPr>
        <w:t>Monitoramento de sistemas;</w:t>
      </w:r>
    </w:p>
    <w:p w14:paraId="0A3D9FF8" w14:textId="77777777" w:rsidR="009C21BF" w:rsidRDefault="00000000">
      <w:pPr>
        <w:pStyle w:val="p"/>
        <w:numPr>
          <w:ilvl w:val="0"/>
          <w:numId w:val="7"/>
        </w:numPr>
        <w:spacing w:line="300" w:lineRule="atLeast"/>
        <w:ind w:left="3480" w:hanging="201"/>
        <w:rPr>
          <w:rFonts w:ascii="Palatino Linotype" w:eastAsia="Palatino Linotype" w:hAnsi="Palatino Linotype" w:cs="Palatino Linotype"/>
          <w:vanish/>
          <w:sz w:val="22"/>
          <w:szCs w:val="22"/>
        </w:rPr>
      </w:pPr>
      <w:r>
        <w:rPr>
          <w:rFonts w:ascii="Palatino Linotype" w:eastAsia="Palatino Linotype" w:hAnsi="Palatino Linotype" w:cs="Palatino Linotype"/>
          <w:vanish/>
          <w:sz w:val="22"/>
          <w:szCs w:val="22"/>
        </w:rPr>
        <w:t>Modelagem de processos;</w:t>
      </w:r>
    </w:p>
    <w:p w14:paraId="792EA80F" w14:textId="77777777" w:rsidR="009C21BF" w:rsidRDefault="00000000">
      <w:pPr>
        <w:pStyle w:val="divdocumentdivsectiontitle"/>
        <w:spacing w:before="100" w:after="20"/>
        <w:rPr>
          <w:rFonts w:ascii="Palatino Linotype" w:eastAsia="Palatino Linotype" w:hAnsi="Palatino Linotype" w:cs="Palatino Linotype"/>
          <w:b/>
          <w:bCs/>
        </w:rPr>
      </w:pPr>
      <w:proofErr w:type="spellStart"/>
      <w:r>
        <w:rPr>
          <w:rFonts w:ascii="Palatino Linotype" w:eastAsia="Palatino Linotype" w:hAnsi="Palatino Linotype" w:cs="Palatino Linotype"/>
          <w:b/>
          <w:bCs/>
        </w:rPr>
        <w:t>Certificações</w:t>
      </w:r>
      <w:proofErr w:type="spellEnd"/>
    </w:p>
    <w:p w14:paraId="0DF245C8" w14:textId="77777777" w:rsidR="009C21BF" w:rsidRDefault="00000000">
      <w:pPr>
        <w:pStyle w:val="p"/>
        <w:spacing w:line="300" w:lineRule="atLeast"/>
        <w:ind w:left="2900"/>
        <w:rPr>
          <w:rFonts w:ascii="Palatino Linotype" w:eastAsia="Palatino Linotype" w:hAnsi="Palatino Linotype" w:cs="Palatino Linotype"/>
          <w:sz w:val="22"/>
          <w:szCs w:val="22"/>
        </w:rPr>
      </w:pPr>
      <w:proofErr w:type="spellStart"/>
      <w:r>
        <w:rPr>
          <w:rFonts w:ascii="Palatino Linotype" w:eastAsia="Palatino Linotype" w:hAnsi="Palatino Linotype" w:cs="Palatino Linotype"/>
          <w:sz w:val="22"/>
          <w:szCs w:val="22"/>
        </w:rPr>
        <w:t>Curso</w:t>
      </w:r>
      <w:proofErr w:type="spellEnd"/>
      <w:r>
        <w:rPr>
          <w:rFonts w:ascii="Palatino Linotype" w:eastAsia="Palatino Linotype" w:hAnsi="Palatino Linotype" w:cs="Palatino Linotype"/>
          <w:sz w:val="22"/>
          <w:szCs w:val="22"/>
        </w:rPr>
        <w:t xml:space="preserve"> de </w:t>
      </w:r>
      <w:proofErr w:type="spellStart"/>
      <w:r>
        <w:rPr>
          <w:rFonts w:ascii="Palatino Linotype" w:eastAsia="Palatino Linotype" w:hAnsi="Palatino Linotype" w:cs="Palatino Linotype"/>
          <w:sz w:val="22"/>
          <w:szCs w:val="22"/>
        </w:rPr>
        <w:t>informática</w:t>
      </w:r>
      <w:proofErr w:type="spellEnd"/>
      <w:r>
        <w:rPr>
          <w:rFonts w:ascii="Palatino Linotype" w:eastAsia="Palatino Linotype" w:hAnsi="Palatino Linotype" w:cs="Palatino Linotype"/>
          <w:sz w:val="22"/>
          <w:szCs w:val="22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sz w:val="22"/>
          <w:szCs w:val="22"/>
        </w:rPr>
        <w:t>básico</w:t>
      </w:r>
      <w:proofErr w:type="spellEnd"/>
      <w:r>
        <w:rPr>
          <w:rFonts w:ascii="Palatino Linotype" w:eastAsia="Palatino Linotype" w:hAnsi="Palatino Linotype" w:cs="Palatino Linotype"/>
          <w:sz w:val="22"/>
          <w:szCs w:val="22"/>
        </w:rPr>
        <w:t xml:space="preserve"> - All Net</w:t>
      </w:r>
    </w:p>
    <w:p w14:paraId="226BC6BA" w14:textId="77777777" w:rsidR="009C21BF" w:rsidRDefault="00000000">
      <w:pPr>
        <w:pStyle w:val="p"/>
        <w:spacing w:line="300" w:lineRule="atLeast"/>
        <w:ind w:left="2900"/>
        <w:rPr>
          <w:rFonts w:ascii="Palatino Linotype" w:eastAsia="Palatino Linotype" w:hAnsi="Palatino Linotype" w:cs="Palatino Linotype"/>
          <w:sz w:val="22"/>
          <w:szCs w:val="22"/>
        </w:rPr>
      </w:pPr>
      <w:proofErr w:type="spellStart"/>
      <w:r>
        <w:rPr>
          <w:rFonts w:ascii="Palatino Linotype" w:eastAsia="Palatino Linotype" w:hAnsi="Palatino Linotype" w:cs="Palatino Linotype"/>
          <w:sz w:val="22"/>
          <w:szCs w:val="22"/>
        </w:rPr>
        <w:t>Ferramentaria</w:t>
      </w:r>
      <w:proofErr w:type="spellEnd"/>
      <w:r>
        <w:rPr>
          <w:rFonts w:ascii="Palatino Linotype" w:eastAsia="Palatino Linotype" w:hAnsi="Palatino Linotype" w:cs="Palatino Linotype"/>
          <w:sz w:val="22"/>
          <w:szCs w:val="22"/>
        </w:rPr>
        <w:t xml:space="preserve"> de corte dobra e </w:t>
      </w:r>
      <w:proofErr w:type="spellStart"/>
      <w:r>
        <w:rPr>
          <w:rFonts w:ascii="Palatino Linotype" w:eastAsia="Palatino Linotype" w:hAnsi="Palatino Linotype" w:cs="Palatino Linotype"/>
          <w:sz w:val="22"/>
          <w:szCs w:val="22"/>
        </w:rPr>
        <w:t>repuxo</w:t>
      </w:r>
      <w:proofErr w:type="spellEnd"/>
      <w:r>
        <w:rPr>
          <w:rFonts w:ascii="Palatino Linotype" w:eastAsia="Palatino Linotype" w:hAnsi="Palatino Linotype" w:cs="Palatino Linotype"/>
          <w:sz w:val="22"/>
          <w:szCs w:val="22"/>
        </w:rPr>
        <w:t xml:space="preserve"> - Senai Almirante </w:t>
      </w:r>
      <w:proofErr w:type="spellStart"/>
      <w:r>
        <w:rPr>
          <w:rFonts w:ascii="Palatino Linotype" w:eastAsia="Palatino Linotype" w:hAnsi="Palatino Linotype" w:cs="Palatino Linotype"/>
          <w:sz w:val="22"/>
          <w:szCs w:val="22"/>
        </w:rPr>
        <w:t>Tamandaré</w:t>
      </w:r>
      <w:proofErr w:type="spellEnd"/>
    </w:p>
    <w:p w14:paraId="1BB38279" w14:textId="77777777" w:rsidR="009C21BF" w:rsidRDefault="00000000">
      <w:pPr>
        <w:pStyle w:val="divdocumentdivsectiontitle"/>
        <w:spacing w:before="100" w:after="20"/>
        <w:rPr>
          <w:rFonts w:ascii="Palatino Linotype" w:eastAsia="Palatino Linotype" w:hAnsi="Palatino Linotype" w:cs="Palatino Linotype"/>
          <w:b/>
          <w:bCs/>
        </w:rPr>
      </w:pPr>
      <w:proofErr w:type="spellStart"/>
      <w:r>
        <w:rPr>
          <w:rFonts w:ascii="Palatino Linotype" w:eastAsia="Palatino Linotype" w:hAnsi="Palatino Linotype" w:cs="Palatino Linotype"/>
          <w:b/>
          <w:bCs/>
        </w:rPr>
        <w:t>Idiomas</w:t>
      </w:r>
      <w:proofErr w:type="spellEnd"/>
    </w:p>
    <w:tbl>
      <w:tblPr>
        <w:tblStyle w:val="documentlangSeclnggparatable"/>
        <w:tblW w:w="0" w:type="auto"/>
        <w:tblCellSpacing w:w="0" w:type="dxa"/>
        <w:tblInd w:w="290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3513"/>
        <w:gridCol w:w="3813"/>
      </w:tblGrid>
      <w:tr w:rsidR="009C21BF" w14:paraId="4F389738" w14:textId="77777777">
        <w:trPr>
          <w:tblCellSpacing w:w="0" w:type="dxa"/>
        </w:trPr>
        <w:tc>
          <w:tcPr>
            <w:tcW w:w="7326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0A11893" w14:textId="7931CF45" w:rsidR="009C21BF" w:rsidRDefault="00000000">
            <w:pPr>
              <w:pStyle w:val="divdocumentlangSecsinglecolumn"/>
              <w:spacing w:line="240" w:lineRule="exact"/>
              <w:rPr>
                <w:rStyle w:val="documentlangSecparagraph"/>
                <w:rFonts w:ascii="Palatino Linotype" w:eastAsia="Palatino Linotype" w:hAnsi="Palatino Linotype" w:cs="Palatino Linotype"/>
                <w:sz w:val="22"/>
                <w:szCs w:val="22"/>
              </w:rPr>
            </w:pPr>
            <w:proofErr w:type="spellStart"/>
            <w:r>
              <w:rPr>
                <w:rStyle w:val="divdocumenttxtBoldCharacter"/>
                <w:rFonts w:ascii="Palatino Linotype" w:eastAsia="Palatino Linotype" w:hAnsi="Palatino Linotype" w:cs="Palatino Linotype"/>
                <w:sz w:val="22"/>
                <w:szCs w:val="22"/>
              </w:rPr>
              <w:t>Português</w:t>
            </w:r>
            <w:proofErr w:type="spellEnd"/>
            <w:r w:rsidR="00EC7770">
              <w:rPr>
                <w:rStyle w:val="divdocumenttxtBoldCharacter"/>
                <w:rFonts w:ascii="Palatino Linotype" w:eastAsia="Palatino Linotype" w:hAnsi="Palatino Linotype" w:cs="Palatino Linotype"/>
                <w:sz w:val="22"/>
                <w:szCs w:val="22"/>
              </w:rPr>
              <w:t xml:space="preserve"> </w:t>
            </w:r>
            <w:r>
              <w:rPr>
                <w:rStyle w:val="documentbeforecolonspace"/>
                <w:rFonts w:ascii="Palatino Linotype" w:eastAsia="Palatino Linotype" w:hAnsi="Palatino Linotype" w:cs="Palatino Linotype"/>
                <w:sz w:val="22"/>
                <w:szCs w:val="22"/>
              </w:rPr>
              <w:t xml:space="preserve"> </w:t>
            </w:r>
            <w:r>
              <w:rPr>
                <w:rStyle w:val="span"/>
                <w:rFonts w:ascii="Palatino Linotype" w:eastAsia="Palatino Linotype" w:hAnsi="Palatino Linotype" w:cs="Palatino Linotype"/>
                <w:vanish/>
                <w:sz w:val="22"/>
                <w:szCs w:val="22"/>
              </w:rPr>
              <w:t xml:space="preserve">: </w:t>
            </w:r>
            <w:proofErr w:type="spellStart"/>
            <w:r>
              <w:rPr>
                <w:rStyle w:val="span"/>
                <w:rFonts w:ascii="Palatino Linotype" w:eastAsia="Palatino Linotype" w:hAnsi="Palatino Linotype" w:cs="Palatino Linotype"/>
                <w:sz w:val="22"/>
                <w:szCs w:val="22"/>
              </w:rPr>
              <w:t>Língua</w:t>
            </w:r>
            <w:proofErr w:type="spellEnd"/>
            <w:r>
              <w:rPr>
                <w:rStyle w:val="span"/>
                <w:rFonts w:ascii="Palatino Linotype" w:eastAsia="Palatino Linotype" w:hAnsi="Palatino Linotype" w:cs="Palatino Linotype"/>
                <w:sz w:val="22"/>
                <w:szCs w:val="22"/>
              </w:rPr>
              <w:t xml:space="preserve"> </w:t>
            </w:r>
            <w:proofErr w:type="spellStart"/>
            <w:r>
              <w:rPr>
                <w:rStyle w:val="span"/>
                <w:rFonts w:ascii="Palatino Linotype" w:eastAsia="Palatino Linotype" w:hAnsi="Palatino Linotype" w:cs="Palatino Linotype"/>
                <w:sz w:val="22"/>
                <w:szCs w:val="22"/>
              </w:rPr>
              <w:t>materna</w:t>
            </w:r>
            <w:proofErr w:type="spellEnd"/>
          </w:p>
        </w:tc>
      </w:tr>
      <w:tr w:rsidR="009C21BF" w14:paraId="770E3455" w14:textId="77777777">
        <w:trPr>
          <w:gridAfter w:val="1"/>
          <w:wAfter w:w="720" w:type="dxa"/>
          <w:tblCellSpacing w:w="0" w:type="dxa"/>
        </w:trPr>
        <w:tc>
          <w:tcPr>
            <w:tcW w:w="3513" w:type="dxa"/>
            <w:tcMar>
              <w:top w:w="100" w:type="dxa"/>
              <w:left w:w="0" w:type="dxa"/>
              <w:bottom w:w="0" w:type="dxa"/>
              <w:right w:w="0" w:type="dxa"/>
            </w:tcMar>
            <w:hideMark/>
          </w:tcPr>
          <w:p w14:paraId="490E14B0" w14:textId="77777777" w:rsidR="009C21BF" w:rsidRDefault="00000000">
            <w:pPr>
              <w:pStyle w:val="divdocumentlangSecsinglecolumn"/>
              <w:tabs>
                <w:tab w:val="right" w:pos="3493"/>
              </w:tabs>
              <w:spacing w:line="300" w:lineRule="atLeast"/>
              <w:rPr>
                <w:rStyle w:val="documentlangSecparagraph"/>
                <w:rFonts w:ascii="Palatino Linotype" w:eastAsia="Palatino Linotype" w:hAnsi="Palatino Linotype" w:cs="Palatino Linotype"/>
                <w:sz w:val="22"/>
                <w:szCs w:val="22"/>
              </w:rPr>
            </w:pPr>
            <w:proofErr w:type="spellStart"/>
            <w:r>
              <w:rPr>
                <w:rStyle w:val="divdocumenttxtBoldCharacter"/>
                <w:rFonts w:ascii="Palatino Linotype" w:eastAsia="Palatino Linotype" w:hAnsi="Palatino Linotype" w:cs="Palatino Linotype"/>
                <w:sz w:val="22"/>
                <w:szCs w:val="22"/>
              </w:rPr>
              <w:t>Inglês</w:t>
            </w:r>
            <w:proofErr w:type="spellEnd"/>
            <w:r>
              <w:rPr>
                <w:rStyle w:val="documentbeforecolonspace"/>
                <w:rFonts w:ascii="Palatino Linotype" w:eastAsia="Palatino Linotype" w:hAnsi="Palatino Linotype" w:cs="Palatino Linotype"/>
                <w:sz w:val="22"/>
                <w:szCs w:val="22"/>
              </w:rPr>
              <w:t xml:space="preserve"> </w:t>
            </w:r>
            <w:r>
              <w:rPr>
                <w:rStyle w:val="span"/>
                <w:rFonts w:ascii="Palatino Linotype" w:eastAsia="Palatino Linotype" w:hAnsi="Palatino Linotype" w:cs="Palatino Linotype"/>
                <w:vanish/>
                <w:sz w:val="22"/>
                <w:szCs w:val="22"/>
              </w:rPr>
              <w:t xml:space="preserve">: </w:t>
            </w:r>
            <w:r>
              <w:rPr>
                <w:rStyle w:val="span"/>
                <w:rFonts w:ascii="Palatino Linotype" w:eastAsia="Palatino Linotype" w:hAnsi="Palatino Linotype" w:cs="Palatino Linotype"/>
                <w:sz w:val="22"/>
                <w:szCs w:val="22"/>
              </w:rPr>
              <w:tab/>
              <w:t>A2</w:t>
            </w:r>
            <w:r>
              <w:rPr>
                <w:rStyle w:val="documentlangSecparagraphnativeLangParafield"/>
                <w:rFonts w:ascii="Palatino Linotype" w:eastAsia="Palatino Linotype" w:hAnsi="Palatino Linotype" w:cs="Palatino Linotype"/>
                <w:sz w:val="22"/>
                <w:szCs w:val="22"/>
              </w:rPr>
              <w:t xml:space="preserve"> </w:t>
            </w:r>
          </w:p>
          <w:p w14:paraId="3C3C7982" w14:textId="77777777" w:rsidR="009C21BF" w:rsidRDefault="00000000">
            <w:pPr>
              <w:spacing w:line="240" w:lineRule="exact"/>
              <w:textAlignment w:val="auto"/>
              <w:rPr>
                <w:rStyle w:val="span"/>
                <w:rFonts w:ascii="Palatino Linotype" w:eastAsia="Palatino Linotype" w:hAnsi="Palatino Linotype" w:cs="Palatino Linotype"/>
                <w:sz w:val="22"/>
                <w:szCs w:val="22"/>
              </w:rPr>
            </w:pPr>
            <w:proofErr w:type="spellStart"/>
            <w:r>
              <w:rPr>
                <w:rStyle w:val="span"/>
                <w:rFonts w:ascii="Palatino Linotype" w:eastAsia="Palatino Linotype" w:hAnsi="Palatino Linotype" w:cs="Palatino Linotype"/>
                <w:sz w:val="22"/>
                <w:szCs w:val="22"/>
              </w:rPr>
              <w:t>Básico</w:t>
            </w:r>
            <w:proofErr w:type="spellEnd"/>
          </w:p>
        </w:tc>
      </w:tr>
    </w:tbl>
    <w:p w14:paraId="76FAA559" w14:textId="77777777" w:rsidR="009C21BF" w:rsidRDefault="009C21BF">
      <w:pPr>
        <w:rPr>
          <w:rFonts w:ascii="Palatino Linotype" w:eastAsia="Palatino Linotype" w:hAnsi="Palatino Linotype" w:cs="Palatino Linotype"/>
          <w:b/>
          <w:bCs/>
        </w:rPr>
      </w:pPr>
    </w:p>
    <w:sectPr w:rsidR="009C21BF">
      <w:pgSz w:w="11906" w:h="16838"/>
      <w:pgMar w:top="740" w:right="840" w:bottom="740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  <w:embedRegular r:id="rId1" w:fontKey="{D9B7E66C-0E34-4940-AD53-D1823EF20E77}"/>
    <w:embedBold r:id="rId2" w:fontKey="{90FEDD34-BDA1-481E-93B5-87561505CAC3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2376AAF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2567DC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25AEB1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A946A2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F721F3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998FA7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D1EEC0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684067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DBE8F7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C6400E7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A0CECC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FA017D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148772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B04E88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F68E3A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6A20A8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25E2F1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C807C8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7B96BD1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6A4878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F0C95F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758CC7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70A292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C72424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CA43F8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EA897D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232F4E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73E6D80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C9EFCC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F4A058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788E94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968905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94ECD1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93AEE8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0E29C3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AEAA3A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66FA1F2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9A2420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FFEAEF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726F88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C3CAB1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0C41DF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5B84D7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E5C21B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4F673C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E77295A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EA0E9A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9384AE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234D83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E52E14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C8AE80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014DCB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526E0C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3F8D07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8BBE79F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50E25C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BF652C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2B2839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E2C956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8AE033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5C206F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1588A6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DC8EB0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1953197296">
    <w:abstractNumId w:val="0"/>
  </w:num>
  <w:num w:numId="2" w16cid:durableId="974918105">
    <w:abstractNumId w:val="1"/>
  </w:num>
  <w:num w:numId="3" w16cid:durableId="1331711380">
    <w:abstractNumId w:val="2"/>
  </w:num>
  <w:num w:numId="4" w16cid:durableId="1744134494">
    <w:abstractNumId w:val="3"/>
  </w:num>
  <w:num w:numId="5" w16cid:durableId="237909634">
    <w:abstractNumId w:val="4"/>
  </w:num>
  <w:num w:numId="6" w16cid:durableId="29034708">
    <w:abstractNumId w:val="5"/>
  </w:num>
  <w:num w:numId="7" w16cid:durableId="15330707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proofState w:spelling="clean" w:grammar="clean"/>
  <w:defaultTabStop w:val="720"/>
  <w:hyphenationZone w:val="425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21BF"/>
    <w:rsid w:val="009C21BF"/>
    <w:rsid w:val="00C4582E"/>
    <w:rsid w:val="00EC7770"/>
    <w:rsid w:val="00F74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97585"/>
  <w15:docId w15:val="{D86F26E8-D187-4CDD-B898-F99922257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textAlignment w:val="baseline"/>
    </w:pPr>
    <w:rPr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Ttulo2">
    <w:name w:val="heading 2"/>
    <w:basedOn w:val="Normal"/>
    <w:next w:val="Normal"/>
    <w:link w:val="Ttulo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Ttulo3">
    <w:name w:val="heading 3"/>
    <w:basedOn w:val="Normal"/>
    <w:next w:val="Normal"/>
    <w:link w:val="Ttulo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Ttulo4">
    <w:name w:val="heading 4"/>
    <w:basedOn w:val="Normal"/>
    <w:next w:val="Normal"/>
    <w:link w:val="Ttulo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Ttulo5">
    <w:name w:val="heading 5"/>
    <w:basedOn w:val="Normal"/>
    <w:next w:val="Normal"/>
    <w:link w:val="Ttulo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Ttulo6">
    <w:name w:val="heading 6"/>
    <w:basedOn w:val="Normal"/>
    <w:next w:val="Normal"/>
    <w:link w:val="Ttulo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Ttulo5Char">
    <w:name w:val="Título 5 Char"/>
    <w:basedOn w:val="Fontepargpadro"/>
    <w:link w:val="Ttulo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Ttulo6Char">
    <w:name w:val="Título 6 Char"/>
    <w:basedOn w:val="Fontepargpadro"/>
    <w:link w:val="Ttulo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ivdocument">
    <w:name w:val="div_document"/>
    <w:basedOn w:val="Normal"/>
    <w:pPr>
      <w:spacing w:line="300" w:lineRule="atLeast"/>
    </w:pPr>
  </w:style>
  <w:style w:type="paragraph" w:customStyle="1" w:styleId="divdocumentsection">
    <w:name w:val="div_document_section"/>
    <w:basedOn w:val="Normal"/>
  </w:style>
  <w:style w:type="paragraph" w:customStyle="1" w:styleId="divdocumentdivparagraph">
    <w:name w:val="div_document_div_paragraph"/>
    <w:basedOn w:val="Normal"/>
  </w:style>
  <w:style w:type="paragraph" w:customStyle="1" w:styleId="prflPic">
    <w:name w:val="prflPic"/>
    <w:basedOn w:val="Normal"/>
    <w:pPr>
      <w:pBdr>
        <w:bottom w:val="none" w:sz="0" w:space="10" w:color="auto"/>
      </w:pBdr>
    </w:pPr>
  </w:style>
  <w:style w:type="paragraph" w:customStyle="1" w:styleId="div">
    <w:name w:val="div"/>
    <w:basedOn w:val="Normal"/>
  </w:style>
  <w:style w:type="character" w:customStyle="1" w:styleId="prflPicCharacter">
    <w:name w:val="prflPic Character"/>
    <w:basedOn w:val="Fontepargpadro"/>
  </w:style>
  <w:style w:type="paragraph" w:customStyle="1" w:styleId="divnameIndent">
    <w:name w:val="div_nameIndent"/>
    <w:basedOn w:val="div"/>
  </w:style>
  <w:style w:type="paragraph" w:customStyle="1" w:styleId="divdocumentdivname">
    <w:name w:val="div_document_div_name"/>
    <w:basedOn w:val="Normal"/>
    <w:rPr>
      <w:color w:val="000000"/>
    </w:rPr>
  </w:style>
  <w:style w:type="character" w:customStyle="1" w:styleId="span">
    <w:name w:val="span"/>
    <w:basedOn w:val="Fontepargpadro"/>
    <w:rPr>
      <w:sz w:val="24"/>
      <w:szCs w:val="24"/>
      <w:bdr w:val="none" w:sz="0" w:space="0" w:color="auto"/>
      <w:vertAlign w:val="baseline"/>
    </w:rPr>
  </w:style>
  <w:style w:type="character" w:customStyle="1" w:styleId="documentcell-small">
    <w:name w:val="document_cell-small"/>
    <w:basedOn w:val="Fontepargpadro"/>
  </w:style>
  <w:style w:type="paragraph" w:customStyle="1" w:styleId="documentcell-smallParagraph">
    <w:name w:val="document_cell-small Paragraph"/>
    <w:basedOn w:val="Normal"/>
    <w:pPr>
      <w:spacing w:line="220" w:lineRule="atLeast"/>
    </w:pPr>
  </w:style>
  <w:style w:type="character" w:customStyle="1" w:styleId="cell-large">
    <w:name w:val="cell-large"/>
    <w:basedOn w:val="Fontepargpadro"/>
  </w:style>
  <w:style w:type="paragraph" w:customStyle="1" w:styleId="divdocumentzipsuffix">
    <w:name w:val="div_document_zipsuffix"/>
    <w:basedOn w:val="Normal"/>
  </w:style>
  <w:style w:type="table" w:customStyle="1" w:styleId="table">
    <w:name w:val="table"/>
    <w:basedOn w:val="Tabelanormal"/>
    <w:tblPr/>
  </w:style>
  <w:style w:type="character" w:customStyle="1" w:styleId="tablenth-last-child1rownth-last-child1cell-large">
    <w:name w:val="table_nth-last-child(1)_row_nth-last-child(1)_cell-large"/>
    <w:basedOn w:val="Fontepargpadro"/>
  </w:style>
  <w:style w:type="table" w:customStyle="1" w:styleId="divdocumenttable">
    <w:name w:val="div_document_table"/>
    <w:basedOn w:val="Tabelanormal"/>
    <w:tblPr/>
  </w:style>
  <w:style w:type="paragraph" w:customStyle="1" w:styleId="divdocumentdivheading">
    <w:name w:val="div_document_div_heading"/>
    <w:basedOn w:val="Normal"/>
  </w:style>
  <w:style w:type="paragraph" w:customStyle="1" w:styleId="divdocumentdivsectiontitle">
    <w:name w:val="div_document_div_sectiontitle"/>
    <w:basedOn w:val="Normal"/>
    <w:pPr>
      <w:pBdr>
        <w:bottom w:val="single" w:sz="8" w:space="0" w:color="000000"/>
      </w:pBdr>
      <w:spacing w:line="320" w:lineRule="atLeast"/>
    </w:pPr>
    <w:rPr>
      <w:color w:val="000000"/>
    </w:rPr>
  </w:style>
  <w:style w:type="paragraph" w:customStyle="1" w:styleId="divdocumentsinglecolumn">
    <w:name w:val="div_document_singlecolumn"/>
    <w:basedOn w:val="Normal"/>
  </w:style>
  <w:style w:type="paragraph" w:customStyle="1" w:styleId="p">
    <w:name w:val="p"/>
    <w:basedOn w:val="Normal"/>
  </w:style>
  <w:style w:type="character" w:customStyle="1" w:styleId="divdateswrapper">
    <w:name w:val="div_dates_wrapper"/>
    <w:basedOn w:val="divCharacter"/>
    <w:rPr>
      <w:sz w:val="20"/>
      <w:szCs w:val="20"/>
      <w:bdr w:val="none" w:sz="0" w:space="0" w:color="auto"/>
      <w:vertAlign w:val="baseline"/>
    </w:rPr>
  </w:style>
  <w:style w:type="character" w:customStyle="1" w:styleId="divCharacter">
    <w:name w:val="div Character"/>
    <w:basedOn w:val="Fontepargpadro"/>
    <w:rPr>
      <w:sz w:val="24"/>
      <w:szCs w:val="24"/>
      <w:bdr w:val="none" w:sz="0" w:space="0" w:color="auto"/>
      <w:vertAlign w:val="baseline"/>
    </w:rPr>
  </w:style>
  <w:style w:type="paragraph" w:customStyle="1" w:styleId="divdateswrapperParagraph">
    <w:name w:val="div_dates_wrapper Paragraph"/>
    <w:basedOn w:val="div"/>
    <w:pPr>
      <w:jc w:val="center"/>
    </w:pPr>
    <w:rPr>
      <w:sz w:val="20"/>
      <w:szCs w:val="20"/>
    </w:rPr>
  </w:style>
  <w:style w:type="character" w:customStyle="1" w:styleId="divdocumentsinglecolumnCharacter">
    <w:name w:val="div_document_singlecolumn Character"/>
    <w:basedOn w:val="Fontepargpadro"/>
  </w:style>
  <w:style w:type="character" w:customStyle="1" w:styleId="singlecolumnspanpaddedlinenth-child1">
    <w:name w:val="singlecolumn_span_paddedline_nth-child(1)"/>
    <w:basedOn w:val="Fontepargpadro"/>
  </w:style>
  <w:style w:type="paragraph" w:customStyle="1" w:styleId="singlecolumnspanpaddedlinenth-child1Paragraph">
    <w:name w:val="singlecolumn_span_paddedline_nth-child(1) Paragraph"/>
    <w:basedOn w:val="Normal"/>
  </w:style>
  <w:style w:type="character" w:customStyle="1" w:styleId="spancompanyname">
    <w:name w:val="span_companynam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statesWrapper">
    <w:name w:val="span_statesWrapper"/>
    <w:basedOn w:val="span"/>
    <w:rPr>
      <w:sz w:val="24"/>
      <w:szCs w:val="24"/>
      <w:bdr w:val="none" w:sz="0" w:space="0" w:color="auto"/>
      <w:vertAlign w:val="baseline"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spanpaddedlineCharacter">
    <w:name w:val="span_paddedline Character"/>
    <w:basedOn w:val="span"/>
    <w:rPr>
      <w:sz w:val="24"/>
      <w:szCs w:val="24"/>
      <w:bdr w:val="none" w:sz="0" w:space="0" w:color="auto"/>
      <w:vertAlign w:val="baseline"/>
    </w:rPr>
  </w:style>
  <w:style w:type="character" w:customStyle="1" w:styleId="spanjobtitle">
    <w:name w:val="span_jobtitle"/>
    <w:basedOn w:val="span"/>
    <w:rPr>
      <w:b/>
      <w:bCs/>
      <w:sz w:val="24"/>
      <w:szCs w:val="24"/>
      <w:bdr w:val="none" w:sz="0" w:space="0" w:color="auto"/>
      <w:vertAlign w:val="baseline"/>
    </w:rPr>
  </w:style>
  <w:style w:type="paragraph" w:customStyle="1" w:styleId="documentulli">
    <w:name w:val="document_ul_li"/>
    <w:basedOn w:val="Normal"/>
  </w:style>
  <w:style w:type="table" w:customStyle="1" w:styleId="divdocumentdivparagraphTable">
    <w:name w:val="div_document_div_paragraph Table"/>
    <w:basedOn w:val="Tabelanormal"/>
    <w:tblPr/>
  </w:style>
  <w:style w:type="character" w:customStyle="1" w:styleId="spandegree">
    <w:name w:val="span_degre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documentbeforecolonspace">
    <w:name w:val="document_beforecolonspace"/>
    <w:basedOn w:val="Fontepargpadro"/>
    <w:rPr>
      <w:vanish/>
    </w:rPr>
  </w:style>
  <w:style w:type="character" w:customStyle="1" w:styleId="spanprogramline">
    <w:name w:val="span_programline"/>
    <w:basedOn w:val="span"/>
    <w:rPr>
      <w:b/>
      <w:bCs/>
      <w:sz w:val="24"/>
      <w:szCs w:val="24"/>
      <w:bdr w:val="none" w:sz="0" w:space="0" w:color="auto"/>
      <w:vertAlign w:val="baseline"/>
    </w:rPr>
  </w:style>
  <w:style w:type="paragraph" w:customStyle="1" w:styleId="hiltParaWrapper">
    <w:name w:val="hiltParaWrapper"/>
    <w:basedOn w:val="Normal"/>
  </w:style>
  <w:style w:type="paragraph" w:customStyle="1" w:styleId="documentsectionnotmulti-para-hiltnotmulti-section-hiltmulti-para-opt">
    <w:name w:val="document_section_not(.multi-para-hilt)_not(.multi-section-hilt)_multi-para-opt"/>
    <w:basedOn w:val="Normal"/>
    <w:rPr>
      <w:vanish/>
    </w:rPr>
  </w:style>
  <w:style w:type="paragraph" w:customStyle="1" w:styleId="divdocumenttxtBold">
    <w:name w:val="div_document_txtBold"/>
    <w:basedOn w:val="Normal"/>
    <w:rPr>
      <w:b/>
      <w:bCs/>
    </w:rPr>
  </w:style>
  <w:style w:type="character" w:customStyle="1" w:styleId="documentlangSecparagraph">
    <w:name w:val="document_langSec_paragraph"/>
    <w:basedOn w:val="Fontepargpadro"/>
  </w:style>
  <w:style w:type="paragraph" w:customStyle="1" w:styleId="divdocumentlangSecsinglecolumn">
    <w:name w:val="div_document_langSec_singlecolumn"/>
    <w:basedOn w:val="Normal"/>
  </w:style>
  <w:style w:type="character" w:customStyle="1" w:styleId="documentlangSecparagraphnativeLangParafield">
    <w:name w:val="document_langSec_paragraph_nativeLangPara_field"/>
    <w:basedOn w:val="Fontepargpadro"/>
  </w:style>
  <w:style w:type="character" w:customStyle="1" w:styleId="divdocumenttxtBoldCharacter">
    <w:name w:val="div_document_txtBold Character"/>
    <w:basedOn w:val="Fontepargpadro"/>
    <w:rPr>
      <w:b/>
      <w:bCs/>
    </w:rPr>
  </w:style>
  <w:style w:type="character" w:customStyle="1" w:styleId="documenthide-colonlang-colon">
    <w:name w:val="document_hide-colon_lang-colon"/>
    <w:basedOn w:val="Fontepargpadro"/>
    <w:rPr>
      <w:vanish/>
    </w:rPr>
  </w:style>
  <w:style w:type="paragraph" w:customStyle="1" w:styleId="documenthide-barratingBar">
    <w:name w:val="document_hide-bar_ratingBar"/>
    <w:basedOn w:val="Normal"/>
    <w:rPr>
      <w:vanish/>
    </w:rPr>
  </w:style>
  <w:style w:type="table" w:customStyle="1" w:styleId="documentlangSeclnggparatable">
    <w:name w:val="document_langSec_lnggparatable"/>
    <w:basedOn w:val="Tabelanormal"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344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Guilherme Mata</vt:lpstr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Guilherme Mata</dc:title>
  <cp:lastModifiedBy>Guilherme Mata</cp:lastModifiedBy>
  <cp:revision>3</cp:revision>
  <dcterms:created xsi:type="dcterms:W3CDTF">2023-08-03T15:02:00Z</dcterms:created>
  <dcterms:modified xsi:type="dcterms:W3CDTF">2023-08-03T15:59:00Z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c9bdd629-4f8d-4b86-a3e5-d76ee6bc16bb</vt:lpwstr>
  </property>
  <property fmtid="{D5CDD505-2E9C-101B-9397-08002B2CF9AE}" pid="3" name="x1ye=0">
    <vt:lpwstr>DHkAAB+LCAAAAAAABAAUmkVi40AURA+khZiWYmaytBMzs04/mV2cOJG7W7/qPcc4ieKUyEMCJGAMzNAQy+KMQCMUi+ECz3OdPdtS1tkAFbH1ra0RtrKe5lQobMAwBRqW/8j1SIDwkGAKQPc1UgQudETk/XueUIts5MbRFWhF3T3pn8FgD2Zt+tBked3as9JCixvUMGJc1VdS4KG9veT8dC7gOZVIzaKnq8Cf7EDeJJKrEm/HE3jJEJnp6BGJ7LT</vt:lpwstr>
  </property>
  <property fmtid="{D5CDD505-2E9C-101B-9397-08002B2CF9AE}" pid="4" name="x1ye=1">
    <vt:lpwstr>E6/5B2BYafIEYdkcJiLW8oUoO0dRiFQrVnsdaFoV3tAClfVpRVz4QFxJeE1qg7/CgDm8x1GC6cxl2+y9iRAYr3PYB6aYazzK359SOiSQiWQIQgXLGxl+U8ddB0QKIFsbafz1M9R37Qw06jcsHbVWcigl/WS3AVWkUIfm1CxVJ9Xs4+dVayDcEOgXE1SphMaWlNci6CkfnLPKIDQc0uFO8MGIdbIgvGjAke8zE6qTaYL80rBAjwPpy2ekUqFOjlg</vt:lpwstr>
  </property>
  <property fmtid="{D5CDD505-2E9C-101B-9397-08002B2CF9AE}" pid="5" name="x1ye=10">
    <vt:lpwstr>Gug53Jg6q+K6/3E07vnWuLyV5HvlC1GLbvG0fu+NMKEdCqxgf8aAbW0TtrFteQv1Z82gBPl3ChceVxkEJkY+xvrxuwjqcG+mFfslln41QXz5MpCnSSZu8h0K2PGcBpJtHYK0gVJa6laFX2BZdOvk0I5zu8hbeHbELQnXtf86VMiRyvZjg8Fv28Kjhxj7NGG4wDms9Gl3FuPyr0C0zNpj+Uxx5mXuYznLzRbloI7u+24/WE/yXYCCO4Gm3KMrrPZ</vt:lpwstr>
  </property>
  <property fmtid="{D5CDD505-2E9C-101B-9397-08002B2CF9AE}" pid="6" name="x1ye=100">
    <vt:lpwstr>B/9yByYwAUWSynuwuGdy9k2lBfNs6DB8HiCMlI0Zi69lvgTPyP2x+/c1b9VUjb3EQ7l0Y/rGQpTEkT+wZzseJYwMOBAFVtR9BJzILWcIUYgyfLBkhxs8okm35ri0PflkMT8o0qMF7k6U0u1miAKQhZRdg5jedvdcuynajj1RjzejQc5KkM9dFdTjU0TvAhBagThbptq5yuiz3IF7/mjh4IA7gSlUBSWVHqvz5ijbMSKxei4Sh0tKZkkJziQhUGI</vt:lpwstr>
  </property>
  <property fmtid="{D5CDD505-2E9C-101B-9397-08002B2CF9AE}" pid="7" name="x1ye=101">
    <vt:lpwstr>dzdClA9zvVx2DBENP2HR4at9sAPyuOaq6T5K7SUspPYv/u/71jdGl/n0xo0h+zief9sPBxw7kLCYVxzHQispeC/RXGp6N+DxF3ai9C825t22VR+13okmDCN5vj/T9PdvIr0Re6z5NbViQzFi9giiCiLrkDqoItkyPWqPcRx191kWpSTG7q/m92YVZ+EcbRmuKw/eZfX8WAZpjH9wzW2xuf17PKho/7m4cqgEtaB7D7xRcxG9bf58dhdkHb0A8M/</vt:lpwstr>
  </property>
  <property fmtid="{D5CDD505-2E9C-101B-9397-08002B2CF9AE}" pid="8" name="x1ye=102">
    <vt:lpwstr>TFcCd9hAPgCUySv10oC060duU+EcSOHurA3qzYth7r/HSfoekqvZZ6QrqqBbLDwydFCXYdiyMxXUA4OXvhee/dX7zbMYooMlt6wvqoITMlo7LiaDnWtrU9MRTukSZZW3pkerOh08/FMC6OkjDN0tKpE7di9Sc3/UEdqomaX80ZIpwC0fM4+xph9s06/LGmL8IG3s9rNBrTd0+5aK8JJpOTA2ucVH22bpRoAxI0laGQcW7t9/rSt+MB0aVb3Dra6</vt:lpwstr>
  </property>
  <property fmtid="{D5CDD505-2E9C-101B-9397-08002B2CF9AE}" pid="9" name="x1ye=103">
    <vt:lpwstr>VM0fF7vbnsrx3+9YQEu0qrgWC5fvb+Q5N3XRAA9O8nFGD2WaxSmYXFVCv4FyOcNsW6PL/iiet8vVYaHTto9gC8gvaPpOcO/B5YRKLyFMMKn6lNFvoLGF39l5iZbNXJwEc/3fXxllExV4YV7OF4YT+72qkhS8S/eSMCjIung54SO9S39eQL7e7llg/g4hfWVZb120mJ3HUkk/QZNyr0oQn0W+K0DJDqqmL2kX6vTDPNW6rcyRifj0OvDdXjL+dwS</vt:lpwstr>
  </property>
  <property fmtid="{D5CDD505-2E9C-101B-9397-08002B2CF9AE}" pid="10" name="x1ye=104">
    <vt:lpwstr>L1Akp2H+8/GrIQS06QlmrrefpcMXLJRpN4U9neijdlNhSQNGI+/E/SqQ/MEmiw2RvjLXaWrCgm+96HRhq4sy8ZcLlniUBjd/Qer4oun9Xb+I4nbV9i7nB+3eDq5UB1/oqcBrtSHA1jajl9prylPvOVOZnm6IoCGQ1awnk2e4qGW/y6KuchJuufWZ+rCrUZUmqLFhGkQDyl8Qjv348g/HQZTv7vfEyHMK759WpXfp9DCFA3hCX/0f90QXAiN3MDx</vt:lpwstr>
  </property>
  <property fmtid="{D5CDD505-2E9C-101B-9397-08002B2CF9AE}" pid="11" name="x1ye=105">
    <vt:lpwstr>C9gSvHsHwCGk0sxi4rvnj5OieRMx+4ofsztkaF36e5FuVhvOy6zucaivPvuNrw0ZgtzMfjjw7nGRwshn7tGP55rpDPrn2qTr3C+EzqBD+t5i9xC1vbmCjz/SYGfb6bKIazeyqQz9aBwT7Q3PFD6waMACm0v9XXn4t/fi2F8zwAiK5+NG7mVlqtVJZKQME7n7SucdtUCicKeew4E5KeXxzKrJvqxRsJa36ZTACkIffOS9BMrZvbUO66aN4Hy02d9</vt:lpwstr>
  </property>
  <property fmtid="{D5CDD505-2E9C-101B-9397-08002B2CF9AE}" pid="12" name="x1ye=106">
    <vt:lpwstr>ucR9yxvWT2mUb4ja/gVOi3Le6Wm3gU7Qc0kYiAtSOD9szH4adydAz7XuuyxI08Q+HQsy8BjmnohBvENSSs6+MbETr5UPab7UwoQNYbSxrkUS5JMCYK+mnICrHd0NbMZ5GBznvEvB3lti5Fp9afcK9x9j1wadyYExzXYBLBq7jGm2LxYttRzb/bcKMBkDMDJcfxxL6NCeLZgOsiwBg/H/BLziXVF3CUFKt9ECadx2FzX3APfSw0fsJyXU1Nzry7b</vt:lpwstr>
  </property>
  <property fmtid="{D5CDD505-2E9C-101B-9397-08002B2CF9AE}" pid="13" name="x1ye=107">
    <vt:lpwstr>UEUQ5YE03Q1CdTnd4P56za15uWJfmEp/4QYqdksI7P7ZertIAAdkjet9G4nXxgQOJRQ/HKtoXW2em/1Z5tEbTz3I5L7eAsy5qJwT0HWArzWq9PtT/BmgJnqESzl/sG0m+pSCgmsl86xWsHheI59+jsEKLCnU2Igxgspxo/lROm8XRVDOOm1DhLgVYiLb+KlMGHlNCs70oDk3VfYjaYHYBOzr+UpqCb+PDjQF7JHNUlWztRdhDT1jVc4j8Wii7kj</vt:lpwstr>
  </property>
  <property fmtid="{D5CDD505-2E9C-101B-9397-08002B2CF9AE}" pid="14" name="x1ye=108">
    <vt:lpwstr>JreEQK+f178FU2TBtWij8GtWaoD3Ky8zoEwni/weTP5SINof8c+eyMy4t6Tue3SJzwodv/PEsTe3OojBddPKhRvcAke1FntgceppWDJrim5fIh3/URViBk4dDh8/gQqiTKP7RASTvQiaqozrWEWElDr9776tJ5yv32QJQWfdnGc818XE29Y4gbx2zvUR5MiJSdAfRVrVraHi26KHapsMfoOC85X+YiePoL36Ds7ywOPuhg6JF39NmF7LfNvsOSf</vt:lpwstr>
  </property>
  <property fmtid="{D5CDD505-2E9C-101B-9397-08002B2CF9AE}" pid="15" name="x1ye=109">
    <vt:lpwstr>CjWI9PXgdI48iJWTtbqi1160Rb2qEmw0ZY26YyAHSxaLpSxtkfHyMSrk7BkGnNSOAIBbMCnuJXh2YQyF7no9+lqw6jSqlEkaqiu48+ADA7qNdbLBhcrbLBiR5H9dCbASzK4rkwUTiPNTKXIRNHW8hxHuU88y+CLRNH3kh983kSLKGf5/6cCGoFyO3TeEv2LqzQg0PbZ3VKFWMNAMYi1xuQUpRSf9KxMTzx8QjudpUYJgBLuvRp2qOOSKXJ2J6xa</vt:lpwstr>
  </property>
  <property fmtid="{D5CDD505-2E9C-101B-9397-08002B2CF9AE}" pid="16" name="x1ye=11">
    <vt:lpwstr>l5r8gMgYer1h/EgbkgWqfPrJ8d+xt8kYBjHmf3H9nYVtpO+BTTglgHLYvmHpf4m0lVVjM37leRQciBzEDwLReZb1VtqO2VghZFHq24p6kLsLJV1/PZr2EF30sIthxDK+Qin8amYfWb29/VExrtcl+cVly47bzmKWempFCXuSVTeTTlnG5aDVzUE4qZvGfVsZpfbG65JJNBrdoH0GA5JyOfX8OXcg2y4oMqkTnwYfFXIpX6Q2zYdU/gIniv8w4Ea</vt:lpwstr>
  </property>
  <property fmtid="{D5CDD505-2E9C-101B-9397-08002B2CF9AE}" pid="17" name="x1ye=110">
    <vt:lpwstr>6T4okGzyOubR1AucezNlMfSDFLftKET1hLWhQE7eZY5S8e0A19WZTJU4+Ly5Mu3Dt6VdnXtiqNvvgVBCLv1kfHPun1lN/2IRAdv8UtVPLWqn7GOxLr6nPGKs18zpLpiLuZtjovDql1Uxi9BPvXk52hPkMotB5tLTVebp8MdlL0dRzLbgbf7CcXYgny2gY5GZnfR3kTg01g8hJnDVDjJsCedaJk5TDUF07Ghx4j9BlAxMDBcFGJUjN+WjejDz2YC</vt:lpwstr>
  </property>
  <property fmtid="{D5CDD505-2E9C-101B-9397-08002B2CF9AE}" pid="18" name="x1ye=111">
    <vt:lpwstr>PmOSXvFKiMKGKZZJejpCjOpLx73TpQrIBjE9bS06T5zAvoTjwwGvxMHKLYukHqr7zwuxwiEy8mucsdimxAla+bRd6kEB4aCMNZP9JDw6HvfuS6yXSkbgcG/A/31xyzXhAyaYdTOv9q3qYEn3pqUqT6M33Y/izdAGF81VA8RhdQk8QcZevT3cALARVsiAr7h7+wPWA9Nz8GH+yalZlkKn717H4ZN7AoJlvySxueyDgHQgUtenF0Xs4Spr87PTGaR</vt:lpwstr>
  </property>
  <property fmtid="{D5CDD505-2E9C-101B-9397-08002B2CF9AE}" pid="19" name="x1ye=112">
    <vt:lpwstr>+f2MwQ59OeULQmieIJfx7XR5eX2bdK2ngZmlHHFdeJXjO6DtjmRnoeOy+UrIp2l++Tl4ZcHAQTwfYlWAVNqmQT1so+ExQFV+P11eVcFj/lp3aIO6n3J+RLsuqZPfbDUv2kB9A9TNt6lMu5Ix1jCidU9M2ce2M1gBZNY5ObJffZIj98RHoMoFXwUi3km8pY8m9Kh6p9dBmjeQWjj01MAhWkfR2j9JdfabLAXI63l1Gx+V46K/l4CfICqVT+k6KL6</vt:lpwstr>
  </property>
  <property fmtid="{D5CDD505-2E9C-101B-9397-08002B2CF9AE}" pid="20" name="x1ye=113">
    <vt:lpwstr>FjL3nP3pTS2UNc++78dZALYOW8AArAKBSrl+G2i4qglbi9znkkz6tQvf3irej0T4m8VUWl3B9nO56quBJ2onrHWFXUqBtuPD6IFXMnv7wo+70L9L3NNxWOtGMJBYEJoJsLQKk2gzLHrmYX6mlI3S0rGI9Bo85KmDHEHHHFM0VEUV42bYwvzCK/JTwArpd6GfUOuXTtWn1me3qaHYmAgusKMZpxY29NmSGhbM1FhThtie2Y22Dq9rZzzS99pbxKx</vt:lpwstr>
  </property>
  <property fmtid="{D5CDD505-2E9C-101B-9397-08002B2CF9AE}" pid="21" name="x1ye=114">
    <vt:lpwstr>MUNfKKsnWxTFNTkqr2D6Td15N35jiFve+P+i1q5LrLp5l29GB2rFsUSbPc5Pv7sI3r9pLc28YhiG6V+AjAZzsUGAPeYT+CgCY00j6RAJP4NgxALuDgdbL27ZaEL6hMZJJX1c2MkRDxzZ/auAguu+XarUmtML2pg2sId+W0cAwgxB3A/gmeCfvuqlAZ/hHOTRe1+6hBeFdiVO+NTTxazbivgA8OsbTJw8pL6bRD4AKHtv9wIMn2b+eQYV2MgDCDm</vt:lpwstr>
  </property>
  <property fmtid="{D5CDD505-2E9C-101B-9397-08002B2CF9AE}" pid="22" name="x1ye=115">
    <vt:lpwstr>tX/UIZ9EbMYGEC44pw4PyAtT21OqPGhrS9ZnO9qsa9D0D1J+0DkcAXjxqmw5gpghuTEkOiTUw6BaSVtcyJrsKLr9KyhxNRtoyA2YyN0iu6VpZ/tF5J3k+pXdw8h7rWwa9FZPgG/5YZbxHP4Yoqsre25cRjaorJCQeC3MTSmgda63WF+y1gWJ3bH3FcK6zYkusJG1S6Kr9aMR3eVlB6rCq1MqaDng9exWaiHwe/90W9bltAg+ppKT+RxCrmnREeh</vt:lpwstr>
  </property>
  <property fmtid="{D5CDD505-2E9C-101B-9397-08002B2CF9AE}" pid="23" name="x1ye=116">
    <vt:lpwstr>Fq7upADxyD6BsPA6T3F27CMD0uM58sKRMiUf/mzTo5ROVeeUZB1kalaMM/PwwnnNOZqc4iA3KFnNEf/eWga94mgmfSu5EIEGs3QG45JVKU8b2mq2VaZWJgojv+C5cD4ic8TeyBMxpr5NC3Mm3e5j2nAoxSDUMUHTyO+wl+xyoFHgcNB1STRgGYAxlR9ACiqI65osk9FIRw04lUt/EiBij/kbahO4iSIuTSpll687G4nII+qVuKfjqZWR82mBL0T</vt:lpwstr>
  </property>
  <property fmtid="{D5CDD505-2E9C-101B-9397-08002B2CF9AE}" pid="24" name="x1ye=117">
    <vt:lpwstr>Tbp0uFrFQRImjjpVLBsrZHhB4crpvIX5Ypu7RNNdrB50sxvInnpi1aaZWAIsdhNkg55wPCqgUXQbcyrnBstH50c21vTyxz/QiVQhLznwEwcpR3I9jZOkzYWwMRVnbtVFt8RY57rng9lc29fIt1o4Ptq05QjCTenyZ0fpHS7gvfrbawErx03oPgsN79eP2M9F0Rz2ysBG67zxWOP337wD7Yz3GXOSkh5sq8iBDOWeMB6YKTCR/8c+TBYidWc6Rqi</vt:lpwstr>
  </property>
  <property fmtid="{D5CDD505-2E9C-101B-9397-08002B2CF9AE}" pid="25" name="x1ye=118">
    <vt:lpwstr>5n+SOdKMeSZSsVXd8IOPD3FSVPWJ5aPvMjz4I2MVrOA5mPlO8F3R6kHBumRMmfrpfrUgvAQenRHvBljh6qEBu/xvBIgK974/0lyfWQdx0gj06Un3OUo0B2XGdBhUQW1CsDvTVvuokVtLe7mUdGKDV9otvP1yAbgjnqj3uQgRUY0gIh2GHQ2lbiWeQb8e5alJd32uj0pXhCo36t0EjNuuJoABdGEQcY736B/oPKlN/QGnW0yR5gR6j19zbP/szIw</vt:lpwstr>
  </property>
  <property fmtid="{D5CDD505-2E9C-101B-9397-08002B2CF9AE}" pid="26" name="x1ye=119">
    <vt:lpwstr>/h5k9WMKBo9y03ifZDpH6xvemc+ReNnjbHjU8t2/yixZgEvSupB67JqCr+lZDz3qDdsN5Lo95GyL+6EfitaIL779EEyzJmTYFvlr/nxrggNaHi90zJ8Qs8yuFJV981y4iWJ25S6g14dqlrZQRtXy2FRg7XAGp6+7S5BPXbuM8ujlPtT90hL9emQ2bOBSSDCuOfRf4hQTvLeHjU7D4E9JYCNtr1WXadfaBH8NKSDAXGUwAcWW4l5o8KUYpddlOBe</vt:lpwstr>
  </property>
  <property fmtid="{D5CDD505-2E9C-101B-9397-08002B2CF9AE}" pid="27" name="x1ye=12">
    <vt:lpwstr>TbiTfW2PuajUZsWmteLaoQnOxDxeo60isglIBJfh1+pZAuMnHH+5KJic9uX5VhAJ9WOrDgAbz4G2MlhOe17os28Yxfnb3Lp3Oqe/8mqPc8S5V9tW6MLH6UWXV+gPF4uVnxEiUXCk8JZ8As+57grFYVDoFZYo85LKve0Absq0+6CaC4UWCkrXOwX6NAw3km3QemnmWZ9tZwIO2nlckeuultGvYqELp4L87rEFRe+CyQUbNMAGBVKpF8BVEd13LHG</vt:lpwstr>
  </property>
  <property fmtid="{D5CDD505-2E9C-101B-9397-08002B2CF9AE}" pid="28" name="x1ye=120">
    <vt:lpwstr>F/PTFDu5Rup5nJCye9YM/ZlytX7HnxfGSRabbCWsCdGz86Fbx066m7rAn+uruOklJo8OmbxG3p/fE0kULnK4CCPGafSInKDFp/6GcrfP6/fuFWGx3CminCXm5TsAxv7zo+amv83PeN+aGghckev7rYhZzWKF+/sxTWrzTBAQmpYhhCCHPI2Yk5zOLW3z7CVamYbx4ddfN90tTk/lV8hZ9PEvbnpT5feplSCkReVt5Fpyf7VSW0V1yGEy4C1HaK7</vt:lpwstr>
  </property>
  <property fmtid="{D5CDD505-2E9C-101B-9397-08002B2CF9AE}" pid="29" name="x1ye=121">
    <vt:lpwstr>LTH3qqQfkZMSPiK4s0g+v3R90CMpvC6CNGPfLvodvwjxk77aAWPOmiUI4kVQfoX1bzL/A5lp+q8JNTsRNvRkzm/nhRagtc/bynTAb8RCOPa0xGXRAXI3dMUFSe+c2Y0R8uE7g8BA4V8DZJuAty8asnKL0gOJzFQ/gkiqjgpKn+3Ded6u/bI1PbCgKlqZQEsMSSlU4CvQjuuE1tUodocf6ZSOzif5w9Zn8BZ8db6Q7bUzoOVE3WnVymfNCpp8lob</vt:lpwstr>
  </property>
  <property fmtid="{D5CDD505-2E9C-101B-9397-08002B2CF9AE}" pid="30" name="x1ye=122">
    <vt:lpwstr>XIGzKaWB3FEHWC6R6fEnsXL6kpD60BpFdgn0zOumnQRH0P+WhdxdqbGbggnEno/g2hFFB3/rSFCmyQwDdB18xb7HaLncRt5U4OWtnfiFcx88uBqjvaHaKL9tRVLRx8VC1SyLGCMDiGpBvHGvH168Vz5Buyd053tOpoRdLgzV7UHLFQv8tvR0iobBV5xDS5i9b//gGos+nJDHkAAA==</vt:lpwstr>
  </property>
  <property fmtid="{D5CDD505-2E9C-101B-9397-08002B2CF9AE}" pid="31" name="x1ye=13">
    <vt:lpwstr>zYzjSyb/7F1PbZ6tx3dHrKiPicoLV73tWcchWe1Eq7e9nRL6VoNlZPydJUracYwdERWSe2jgDbBBAMKNTdStfFsBDM7jBg583OFllpluxjom2Ue/PtMWenMgLsYioPj76pfnXSQvUYTtGIfWnad/gxyqnm9O3Lq6hXYQsEk1+I8ZdWTBHdSMqubzM0atWaTxLlHTpbUXzEof2J32ZRacp0OZwnbLipV54441Wi+ogD1f1Y6n51T/dX91jZ6P1U8</vt:lpwstr>
  </property>
  <property fmtid="{D5CDD505-2E9C-101B-9397-08002B2CF9AE}" pid="32" name="x1ye=14">
    <vt:lpwstr>KoCMjJ+BMn1qouf7SxvDMwkZDRmEHkL72AIiwlf9Q3egpaLzcmYH0ptvY0WkITClhbv8thrYxr8I0OJ6WOc7L71a4hOwzpo6P/BCsDNl8fMIv6UcW5G0TYQW3Lj8FWoGBjXfW6G4fPozeMWp5DxLdESn1wS8ueNcSOKhRFnV/RK8xwFKBriuyqolfDzrCz3vqYv0HnJGK9ko+ZF5ZNCZnXUQQbDBvF//HytOFx9qAbO9BSpMQgfe6S+rdDnyUbI</vt:lpwstr>
  </property>
  <property fmtid="{D5CDD505-2E9C-101B-9397-08002B2CF9AE}" pid="33" name="x1ye=15">
    <vt:lpwstr>IW2NAnepMCN88We+lFjw0fliy8XbHmuNq52ePIXIH1vPzHF0t8tlqEIf8mfJj2UpdPhJhgb67C2E9N/a5G/sgTSXxNwiUPhDP88E8XULH2aE19TWvurdAdVPRfoNung1VNKCFernnKaR1JNDmwM6uAxO20isM1THYrM4MXVV/eTpXYWoj23chKpxXZkjwAL320a4ADfEjv6xlSx/nj9UmGqcAeZ+msBUFVPGwk66k8Akc3GqPZ+dWWLb45xWsP3</vt:lpwstr>
  </property>
  <property fmtid="{D5CDD505-2E9C-101B-9397-08002B2CF9AE}" pid="34" name="x1ye=16">
    <vt:lpwstr>3fURKUVDfPx0teUXJ71QR0ucRUomSBFaI5W5CKSh/yzJIgLCnICI8nq12VODUw9rczM5BFGUqd3WgZ/N/aulTJAF9M+44p12+JAAU8Pgp9/BBrZ/1UfGc3FyT/O15bMcFM0cYyZgGOD3uUYl7puyUmKZNT9hm+NVhry/2CO9JTBt/PixFl63HaM+Uu1UiQVONKPyHbJwwTp5MZpkeD50jodQBqVpjJ3X8a+BrtVHsFGTiB0bKEkSZ15Kthe5Hp3</vt:lpwstr>
  </property>
  <property fmtid="{D5CDD505-2E9C-101B-9397-08002B2CF9AE}" pid="35" name="x1ye=17">
    <vt:lpwstr>g9d+UsZfTHi4/9B0METHXGAe37K/9bV7uKUlinkybOsLuMv7gASHFRlT9+TmyOVJ2IutS4pUH/JX2GSj3PIAElPTnrtALeX0gCQ7VcpTY21+khDxRf3HCFbpAwBr300qWQqZZxKd3J6igua5YlckwkUcMJUpVHU7SAaFH0xvcTHGV1yeNniyhgphS8k3Cs6N+aKk3xMe0nvk1Olp3w4G00aB8MlBvhRU486cHFnzyjw+WPVr41ofXInAOF/XogQ</vt:lpwstr>
  </property>
  <property fmtid="{D5CDD505-2E9C-101B-9397-08002B2CF9AE}" pid="36" name="x1ye=18">
    <vt:lpwstr>SGPYDdxnagv7IKfMSJ2GkKCYo9OtHDy6QjAErzS4eJx9o+Jg7pmDh6TOR4vmAIvQLyGH4s5qvwVaMbKI/N3J1VQUxZ6Z90CsjpgLfgyAFGoUfkQ3NTUpUOTO6G//Q8NK2oSguJKRjoL0a7z397QS9YjkgX2iJgSwn9j9W+SlRM+7zG0fm4d/oTOJRM1WQNv28M/CXt6/WTC9LLkZcdHvTPQQuW1OQ1ISXBRmHvw9D+cXzX+7s+q/Xg7GoR9cHbm</vt:lpwstr>
  </property>
  <property fmtid="{D5CDD505-2E9C-101B-9397-08002B2CF9AE}" pid="37" name="x1ye=19">
    <vt:lpwstr>nDmfjjCDwqp44ny80dUBrIv9qjy/rb07dHSBRURN7NMqnX/iU+2GL0qVJ+HgJTI4pJO/kIVrbnUbg9bdQ2KuDVXk5Bef6G333bF/Qu9g5pQ+pndPuR+5l9PUZyqqA7UxYQdxoDlxr3ohUhZb1EdruWUGUmymrR+MfLamxAItvsvlTFAxfV4p0JIKXiI8H/hw7lpE1LphzpEPxWIILPSqLQ9DdY6se+qmbn+U/rfb/HMJzGNBf8zWE2dq7qCSIhq</vt:lpwstr>
  </property>
  <property fmtid="{D5CDD505-2E9C-101B-9397-08002B2CF9AE}" pid="38" name="x1ye=2">
    <vt:lpwstr>NzEk+aF/zEcqP8HXIvfrQ7wgNqQ+tW4kcg52DcJH5dSz3gzN9acAW04ftHoVL6i5Knp3iIOrcy/5gGOe8c5Jp8S8bDR5ZCgPxCul25PwIG3OlPRwjjt6pto+JMaONEFpYsAyF71yoTYTA/I22uum6iOAOdYt4kfP07EGJmm+wl9p4vopnA4hProR04zvlX4Ol74ihjqNt4kt2ydrpxL9jdMX64NFBZtQ04Pd0FMfvrD8z+mVTqJ3QPHKhyD3ZFA</vt:lpwstr>
  </property>
  <property fmtid="{D5CDD505-2E9C-101B-9397-08002B2CF9AE}" pid="39" name="x1ye=20">
    <vt:lpwstr>ugZCNIXA5WIablbL2IE6xzWO13VW6annPOEXLmHeordU5LiMjrLlRYKgS7qrjM+1gKLsIMs3XECVVnY5h1QRbSoqLiCcN8P7iNufZijcTHhqilI4NzBcJc3FTFNfLG03PKBPS0MgxJcr1jQTJBr04JdICgNjXJoLNtdVcLnJXo6Q0ryLOC+OBE9SNCF/wk5qGfljmpBvtHMTV1dzRYuHTwo54a/o+h1PDTToOLApuxCSK9FVAr2fmhpl7i/6bZP</vt:lpwstr>
  </property>
  <property fmtid="{D5CDD505-2E9C-101B-9397-08002B2CF9AE}" pid="40" name="x1ye=21">
    <vt:lpwstr>HaaqNfE2S4LkhuZjRQvwrUV8uuOpfazkh3x9noFk/idELvpMXSU57iQZ/l/XnqPHnFGsxusJaOnt0h+BEIuOzlclC5W/B75ywnHF8A72pj7NxPKDe2x6ABo1itRjk1YbWrPbU/AncVJZYTlo4C6bA/IfOgEqbL6nj6faEXyNKrBsQW0bZ9S/lPbU2P36RYe7U07a0olLpAN2ZEdgOpgb+NrDZkkXoJoDZrSp8zL4GnaUXoTDhaXmc1Co2TlLEKN</vt:lpwstr>
  </property>
  <property fmtid="{D5CDD505-2E9C-101B-9397-08002B2CF9AE}" pid="41" name="x1ye=22">
    <vt:lpwstr>0rjyzeT6N76aJyUZ9qNi/4w9geEqoUPvKe+JuPLrnhxSt39Q2r047XviTqB/l8eZ4zh4IPP3YAjg2hsdfQp7wgFHsJ75are69Rgony3sSIbLChJ+a45hKh+FIbXkRYg0wEEVEefTkTIPRrpx67gJWrUPNvHZz9t7LlLGIBVqp06jezgvFhbjMRQMPaRdel5SwZoTE98pjh4N7nhlHu8vQCQgEs7H6JUz6nE0RIj5equiDrY9TNPvpLEIFq9PxHd</vt:lpwstr>
  </property>
  <property fmtid="{D5CDD505-2E9C-101B-9397-08002B2CF9AE}" pid="42" name="x1ye=23">
    <vt:lpwstr>X9xHFpaLZHO0DrGck5wpcStzzKnSBu/cz6RVltRxqjVFlHts5AdNAik8ZfZp4i4Fpxdbwx/TFtirnunFPndwTMDAv5nqtwtSp2KAPwCQHl/3/V+2g9zQLDGz3xdMsK5SBfraRFuP+x7kwzUNH37nMLO/vTG3B6xGZtxdxgf+0s/rbusQzzM8Mxr/Q/S0DePpjIiB061s2Jb0hy2eMI7O3Vd+/7++tMKRCdZXbtciHTvKgr9hX3vCZZ7Q/XhW9cI</vt:lpwstr>
  </property>
  <property fmtid="{D5CDD505-2E9C-101B-9397-08002B2CF9AE}" pid="43" name="x1ye=24">
    <vt:lpwstr>9Pf0pzxr9vtrIZqi3YyYA1uWkgGiVRLz0iZKBcF0NmEnUkk7Urk25HVZaWFjqeIW3Rm3XCYmJhn0S3qb/zauIGr82f6azixsDhpBxQSLv/BTCj3iDIRPpBFb/PQkTQwyA7TZBllbTxbaR6KgYZM2Py4DNgN2UQGvF4ZCauv6qayNZgsYxJPYQERN+6eJ5eWoso+jxOT/9wjwHGQiW1mJu/iaYesh+WRzhiJ89W7zX/1lEgvI2q5vEY4DEOMmVVb</vt:lpwstr>
  </property>
  <property fmtid="{D5CDD505-2E9C-101B-9397-08002B2CF9AE}" pid="44" name="x1ye=25">
    <vt:lpwstr>xj6xpzp8dTbVWVwZ/H33zN4vo7UDekl1/pUz09G36YRdxY+GHc9BPdxoHj3TSaJJK+URitZhN6JytM/oKNhSHaESkW3QVKkIgYD8eSz3o8znuZWsyKjbzifhzofQhCVvBXWNLLGc+TdZLBPKskO/HnOlYaBPYqq/3MZjFioG2N1lu4Qtw6UWZQHdbngTI37OudK3S9CUOecGnv9G8kXlg97pblwZO10i8xT1kYesEoc6UFdx6/32x7a/4qJF33E</vt:lpwstr>
  </property>
  <property fmtid="{D5CDD505-2E9C-101B-9397-08002B2CF9AE}" pid="45" name="x1ye=26">
    <vt:lpwstr>9z+V+v/2FtC49LbB+zZLvelEfW7DAdXB/SFUjv76FQy5ZvSrejDldV2N6MMa3EVYkgVGaKbc2cotV56cTRPfg4rqbBLRGsctMyxvnJrHlJLWop1wS1xxRpzblaFqw1xGSnze6IjntP71bixo6z+cm/isx7nzDfv08hpy4hNIxNx/i45eBKdvsvYBSmGE5/gHkukasOf+/2uHzPi/7aQeuE4PorhRUssnEyxz7f89Y+LdDxwVXOkksZyY9slI6cy</vt:lpwstr>
  </property>
  <property fmtid="{D5CDD505-2E9C-101B-9397-08002B2CF9AE}" pid="46" name="x1ye=27">
    <vt:lpwstr>dMXQvmMtgGGlIrjudWdhPXsWUA/re3+DTbCKH8o3px240oT0hYdFjUqf/S45DLVsvbdfLvryZASThrtrzPOhPjlD6NpKG7KhRoJptrHPeJBeRfMEQM/e/P0ckHc86QFHSIzD6TD/S1H/OGCOfedZpUvM86Ug7nCFjJ5L6rDNoxePPLEijcJ5J/2pEbl8RJnQxCNaiULDgVV4J9j3teEe1uImHKa5vtNmjBC94cnTH/R3RY0VIFNjMoG+/5KxlGJ</vt:lpwstr>
  </property>
  <property fmtid="{D5CDD505-2E9C-101B-9397-08002B2CF9AE}" pid="47" name="x1ye=28">
    <vt:lpwstr>uynG/blyMyAg0HORb3L8PDHoA8dtF8Kqt3LBjNfJ8o+XD9P4PXVs9YaxEgqrHCL3q1K1pX0OZT9+5RMPZGVv8wRqycsC3XdQw/82GtLHLgTtH1riIYwB6eqrOXzJttVM0eYahnlgtcOIfX16Ov8BzKW6Go5aVZZRx+QrEQjjeLfQkRj0wDr0dyTlQod1C4gUdr2mxlGBP6ZlN+3knD+/E6xYCdz4F9MkbSvO3vCpUnzA0DTu1bPsXlzYZxk9X7/</vt:lpwstr>
  </property>
  <property fmtid="{D5CDD505-2E9C-101B-9397-08002B2CF9AE}" pid="48" name="x1ye=29">
    <vt:lpwstr>yKpBdnZuQ2gA9T8KW68eYPEqzMMXC25dx71Yp91dode6gMelg6HnMPRQf7h+Vx72EoXzmdEFqARFJagm+12xtSBmcvPBMR3qdLlDzwyT/v9ZBuoAUTrcXgcQ7eWzIUfNVuIjN77o2ELcn0+In1IN+0VDiQ81Sxl/+qEa4LsRFayD1yiTlcyRj3YyXrjF7vAVFO/qfD3IKvAMpnfJEqx8+LiceCk7Gt4eqtt2BhgYUcwMWsdjSwebURPgIrTqOxT</vt:lpwstr>
  </property>
  <property fmtid="{D5CDD505-2E9C-101B-9397-08002B2CF9AE}" pid="49" name="x1ye=3">
    <vt:lpwstr>5gk8xcGLOvJEsKWc0QSEyxht88umJIX58ERRccHTYMozWy6VojhA9TNJDoqwk1Rce/v7896qoKdHkYn5YM14YXu4LeBFnLQX5Eqh2te2QesElsoCfi3lvT8O9UesYQk9/T713qfT3ZKMcq8vGer7i7o2u1SrAbwo0KrmWDUw2eeq4CnisrrXmtc+LxzOeFDTfYI47GRNA8pmCu7eHPRu6KLgqtwfc7cunjdcmHEZjqmIc+Kdz8uuaWbkyFAl1/1</vt:lpwstr>
  </property>
  <property fmtid="{D5CDD505-2E9C-101B-9397-08002B2CF9AE}" pid="50" name="x1ye=30">
    <vt:lpwstr>RLapnKe2NpUzvKYei19RBCwPTmxEg/dKyTo3CfiWD0NMicUewe1a+GbyXjqTvkSZv/jKpB16r3MlQdz1NtnNCPVXM7f+OfBu70tMCyA89/fpPFKzJo6pPt+NArf2qhQeTyN6BRW7rrgrj08icneeTIPD3xdA2kHtp8uqznpvJXyg6pM9DFALVra8H9Th0SXg0F6oxiODxkjDv2fr2ztEQ85a7nCPqA/xkqmvJLx1EZzWqxy4eB0uuz7X04TuUs7</vt:lpwstr>
  </property>
  <property fmtid="{D5CDD505-2E9C-101B-9397-08002B2CF9AE}" pid="51" name="x1ye=31">
    <vt:lpwstr>wEenSGCfZU0Sf457Z9Zb9z1Tim5R3plGe3l7JRlRzoZ/gX9zH9wrQ6bKnrNLzB+dX0tFoE3J4j1Uc3/NXIj7ALzQ9slHOH1hy82HLF+bwBOjc4xogTVQkJsETr7IHLkmwgl9LNSojRjq4tTjOqZ3rbqoGywP4zZVBv/YaK92iM1WDFgyG8mLYgh5xAVdNX8AZkLwRWZhaPSWw6PoZAejG+IDX1kmR55M63+Q3LWfrU7WA5mE8Xs5bxs7O1dD/nJ</vt:lpwstr>
  </property>
  <property fmtid="{D5CDD505-2E9C-101B-9397-08002B2CF9AE}" pid="52" name="x1ye=32">
    <vt:lpwstr>CnqvVcrmoN0q0RmYXPE092OEiocza5ObHxzI0LzM5iH0r+trW+0YK5+GrnGKA1VT4Y+jEDFw89d5TljvupYtLezdm9i8O4lpK7Up57L//hhka31eRivqrIEqCDL0Nz9w8qdVZyAchq9rV85ZmY25uu82KqPPPKgGHBphUUEoIOBZnkl8pY4r8wVlGhVnCw5p+vQ6yYuC4XmInnW/509WyXgNTGjDBeZOTcggrJSP2rHwgBLaCApE0EZZC0jI2DK</vt:lpwstr>
  </property>
  <property fmtid="{D5CDD505-2E9C-101B-9397-08002B2CF9AE}" pid="53" name="x1ye=33">
    <vt:lpwstr>vK8AULv7cWnALbpTqQPK++tMQc9uiYNLstm1bPdXk4LCcf4h/EMSc7NEirpJ+HuAHVDae8Ci2y3kMh2TB3LUwezZhIx7PSffl5r4Kp6KE953jikfnF/RIf1BR7hHf+n/fnO5k0KhobWuHh5uhXf2GZG+eC57VK73p0BpWHoFNS4+KHfddfojxwoedrodMFOWsGqCmZzNo31CBlK3kWgAcKy4rTzqpn5voR46m8FviVLB6MKRnUaXtpkRvWkOsIA</vt:lpwstr>
  </property>
  <property fmtid="{D5CDD505-2E9C-101B-9397-08002B2CF9AE}" pid="54" name="x1ye=34">
    <vt:lpwstr>OynnIt4hfvliMotf2HvZlvGYnqnynzd7SaDJhWHhXowrVuOeZxdWch+ecfD5g9ikYUJ7KqnVziCoRJmKlzDL1dH1QW3lteunAo4h8o1kljNGDW9yKwNj2ysQgsy3qrpHHVvHyjfhWwMZjZ3n9ye6m8mB8xtYzGXyjXi4JaPgqrbswNodTVLmXU4O/IPqMXBeiyssVdVuBJrE36vnpw7/go/6TtPEP+ULsFuLHopVZQ4uB0OifF6RjAJroll1j4L</vt:lpwstr>
  </property>
  <property fmtid="{D5CDD505-2E9C-101B-9397-08002B2CF9AE}" pid="55" name="x1ye=35">
    <vt:lpwstr>0wOISiNWmFLIGfPCtOTbKQIrUur+/JI0zL+apjXjMPhSipKnOZrO5Sy85vkvDh//oZOCYHfQOm/P61SUmqo/aIwI2l/qdb4okf/vHxjq3IdVdlM79NJHwE63Nk+x8Z3tWHRc1IY2YVt+Cr4cGL8ey4O9cwXUkFtLzFcj39XTuMhpe+tnsg1tDUIPYFr6Y7B8EnSOyvWEy80UB7oohWjrdjtoBzp9ksttAoFJxKOu1LfmEV76eOlPM6ohnSfKEJm</vt:lpwstr>
  </property>
  <property fmtid="{D5CDD505-2E9C-101B-9397-08002B2CF9AE}" pid="56" name="x1ye=36">
    <vt:lpwstr>fQ0uY+2IdBm7Q1L73eesKuLX/ZqRxdQ1/HFULgLjl5msL2ZOONJODp48cGdc4wGD/ytJWftT9Z0qQEtC3R8O+zq5Yn8RIa7dYwH4AlosfeuDugs45O5gH3WxpRYCN4V6a862RPgWmGd/OkwOJ19XpIRI/3ML7idCZzFbk6RRp6rBk0vsPmRgZxvKiS4lvi/oj/+BnRiQo7iYDGjiqEZfGYJrKChfS8Ba9/DQjg7+2u0J3Wp/8dSBZCIB3mJjfgu</vt:lpwstr>
  </property>
  <property fmtid="{D5CDD505-2E9C-101B-9397-08002B2CF9AE}" pid="57" name="x1ye=37">
    <vt:lpwstr>/Kw20bHWerX5+5Q302+M/QWssMGyqKazhFJj+IIbB+awnQl7u+vFvM5zuVXIPp32z9+Ubt8fjvrDkXOpd899vjs6oB83FfSDrIU3RfAH9fdWHH/RRP3dkXrIqAS468b3eNNc2kOIcNXSmXeTy0aGo3YWJF/pC6Gt0dHzqEThYV1UxHRtmtdk/aBxRrq9pwZRmSrUVPc2/aYfpFUr8Of3e3Td+UE5rhPTzTFM0/tBELqfwwouEjgiZVANNav+QPt</vt:lpwstr>
  </property>
  <property fmtid="{D5CDD505-2E9C-101B-9397-08002B2CF9AE}" pid="58" name="x1ye=38">
    <vt:lpwstr>oLkkORq9xMuXLq9YB22jF3yL15Ma5QjSwhZRdsKh47a+IEZVStUGodRWgdgA4EcHkuTdS8sud4seoB5byCh49Iw7wVTb4TEW2Myv/1UIZyys41ALsw+jPU1IjK8H7F3HfYvxHoACCcKFTIyFbg/lpC7UyVF3TUytJFLLLLECDnd2vgYNe2THf+xV2AnjVOn5xh3zE3pnpWvjXwhprVFifGcsVJiAuQ7/DBdgAJax9Mp06/aeQL1+HsVgErvkr4L</vt:lpwstr>
  </property>
  <property fmtid="{D5CDD505-2E9C-101B-9397-08002B2CF9AE}" pid="59" name="x1ye=39">
    <vt:lpwstr>KbTBk11Y0lpsSQg3NrpfpRcjmFFt/0F8dzWFI910x/EtN4KdEHVc57DVI1VLB5oJsgNQXVAA2YcWewEJen1yoeEBDA0TpUvW39rRGMvXYDQtwErPqUSC9vs7xwfIg2FXjUsMWjzREHocjnInVvj1ovIQFxN6f0zmrkoX2Rb8Mqc62cCHeAa1bYi5ZWIklkI00QWYj/qagtsaFnRLbDy04x6WEcCsCKP99W9Egs3E6iGaOhcb1+dlxDm5L8st/OD</vt:lpwstr>
  </property>
  <property fmtid="{D5CDD505-2E9C-101B-9397-08002B2CF9AE}" pid="60" name="x1ye=4">
    <vt:lpwstr>GXgOPd4BOSbXr1MVSfxhQptVHNkJA9eBJhtqM3tjCqLnNIxP73rimI///arNKFPCLdJDNxvqBtLvilV38ogJk8X4TGEVRX7pM5QPtcbJDkUWF53X8SY/CXIalyi3tqkbFu7x204/JE8h6VSrN2QE9J0W7n02Eg3sDyIX82suudxgn7yun+UZHZ4dSor4L9t4vj3kSZIduF4fGHn9hFBXLXDXDJsM0ioS+p315sKoh2FyL6zLq1/QU/2ZlUkmi1l</vt:lpwstr>
  </property>
  <property fmtid="{D5CDD505-2E9C-101B-9397-08002B2CF9AE}" pid="61" name="x1ye=40">
    <vt:lpwstr>fFvv6b9bFMt0VYvljWtBLt3H3kTmXgEJwQVQDsrTf3EZunFRw1UR3fKVYlo11T8Yw3DMfIxHFyLcjueg1YoeCYX8thH2Rf4E/NLqR9wgpIdAPrsLQUwsIm72IFoEpDz8AaC4hMfzGqnq5Va32DhdIPQihO5APTgsvOhsxCc/lENXIogdtPnb41j3dU4wIWnJhHiOoCU1SVGy0C0pJflc2rTwCZO5A73QbODDHPKKCISsNgPEgd6+lVuO/ziAw0o</vt:lpwstr>
  </property>
  <property fmtid="{D5CDD505-2E9C-101B-9397-08002B2CF9AE}" pid="62" name="x1ye=41">
    <vt:lpwstr>LFhMCM7P5RSIW5ISG2kbEdxoc5a4lJe7V3X0xr2HXLHWEYVUNp+Yv+yrxcDrE1l/gFTBOm7pAYQ72eQf9I0omJrz6okA4ONvW3cwNOIUlUIadqB4VRStTPCU1KiYKgABXOWb9B7oWXX5ExVSnBTAo/BNBiq+R04X7mc//FBFaS4dpxfCJx6jyCYbjn2NIHtAGHDoot0hDH81HOYJy6XfQiNFKbahzPiGkgOEP/KhBJ3afUgaSsVli0NppbgFWQr</vt:lpwstr>
  </property>
  <property fmtid="{D5CDD505-2E9C-101B-9397-08002B2CF9AE}" pid="63" name="x1ye=42">
    <vt:lpwstr>PaG18jRHcTY5TypcyTjaJfhPzGLtkBGflh3R6ak/FD3xbOciZ+OmIUKmfTqp5UVymTBifJLQEFooDjpjQE9TJUELshXpgcNY9K4ONUrKs9Df9sCBK8zo5rge9E6AoAJLsrZi/9TVOwFky9RcfQhcI7rrFrF38TgyZcvcXwGK2Lbh7xFsoDx9zFy1lhYxJs8LB5vY9oo4uZV0l7zVddtnaevPmu7FZzmv/hbb3hCXcOLjk+pcad9DEDaPHwyJFfj</vt:lpwstr>
  </property>
  <property fmtid="{D5CDD505-2E9C-101B-9397-08002B2CF9AE}" pid="64" name="x1ye=43">
    <vt:lpwstr>9XKL3EzetuDSRnw+Ym3ki9Ao5tUKzG4nYI+b1IveESNL0FD8aZK2J99FdWfLxVgKOsS6yABAP5JlU4Asn4tobhAHIxmJ3z6Tig5X4ZoDuRkM1BueM1gv8kGEAnFf10g/LxOnqgf6h7G4/w4786EfSshcnSFQApleLX3IunoOP3jpiaRbZq8svfTdCjDzd6B3G22JreavtzUAoU6hTtc/GJhUhq+DP6ShRk0xHmRHw3NkWpqfzhtKA9mXF/fJaYa</vt:lpwstr>
  </property>
  <property fmtid="{D5CDD505-2E9C-101B-9397-08002B2CF9AE}" pid="65" name="x1ye=44">
    <vt:lpwstr>1WSmczkPa1xNif0dwAK+sFIvzM5xqPPA+ls9vI483uZpjqWxigekVTXEohTakVndK7zhLG6uGWONkSfWb7wRQ88Vm5cn6JfdHcfOmnXyckFNi863lukYUZUFbbxY7NUO4rh7SOsLgVhgl54Dk6yoj7u0raWx5AZW/A7mAcbBu23oMppB3TZ/Mc16kKsEM2gDvZ+8PbwtxUHp2hXCL29URz8aoq2zpwtdHswcAVUOMlKB2HkNqB7Oi+jj7G/SsJ1</vt:lpwstr>
  </property>
  <property fmtid="{D5CDD505-2E9C-101B-9397-08002B2CF9AE}" pid="66" name="x1ye=45">
    <vt:lpwstr>Yx4o/+NaEsA28mMQtNK/W4I8F9FoOAZj57Dx+LqZ9EBwOfVOi5phPLyBwMmrJ9g26yV9BRyzwmSNu/o1PnlzclodDrBHzuH2W+CS4vD7zoOUAjtPzbd+4wgZglhgwC4MVEyNj+SgpfdWuV28QdAjrWPsYmAbmL62LMuQ7RBCSYb8KXAi0qNRmfhANXtiDoDXy4feNike5IWsGD4UtnIKOcr437/EhITqNKomF9GQp0mdEY6A7rCg4bo/sjh2+Pg</vt:lpwstr>
  </property>
  <property fmtid="{D5CDD505-2E9C-101B-9397-08002B2CF9AE}" pid="67" name="x1ye=46">
    <vt:lpwstr>Iu7KsSjpjhaREq8dJvvih9Jba7E8NQgUyaMu37XiWSRQylqSqprmm66L7myk9jf7A6NWFFo4gyFXhrsyOLOCfae8Jf4Q1FabkewXl2/saPNAmOAH1/WAj5PPvCEChP6YN/jC+88QhX+AhlSX+XrnLpozAjfxU1wvakTH+RVEEjbfetkyLqDaLlHcW3+/iztR2oIxzoSiaOZingYluQOAV4VO5BmPLDg92wi/J6Lqzm2PAUJmP60/yKKHh6gDKcA</vt:lpwstr>
  </property>
  <property fmtid="{D5CDD505-2E9C-101B-9397-08002B2CF9AE}" pid="68" name="x1ye=47">
    <vt:lpwstr>2AWlWBwOiWHnKezaSOaGFzqlvlE5HVJuNIARJDqgMz4n8rTtnbA25dsO1jklVukwUzWQrtId+JGM9knBQWmim9FMpctwGPzT9AXdtltwHMhu2ccVNCGdIchjtnfh8BxScdSLKsLvyo0bkWJ0naYzVVxJf8U/QiWTAvs73yIdA7jUfnK7JUTijHrB7P/u74fpC9Ig/pA2Kosjja3L96woWXj0YQxgyLTAckPf5VweP8AFqqeP3J2UcImX7R00P/v</vt:lpwstr>
  </property>
  <property fmtid="{D5CDD505-2E9C-101B-9397-08002B2CF9AE}" pid="69" name="x1ye=48">
    <vt:lpwstr>bJAp3++QTxJW8RwfOqSSUdA/gsk2N8Fz+L4lS6lumT8EhNKw/Pd9GNv2PjzW+flXCh37upxBPW3gVGuJIEpMA7bK6QNt5Ug4UtFXUPAJTppmm37UwyGbR+9V/5Tr9QrpeyfgT13BBgN54+cir3REXi9ijjBdwRyQK7rIPw3u0er02qj7CQI3ahNuwqHSGW0QBhVy+0UK1ZbJX0kMc1UOHiX9hglq4w5F+Wpp8QOU4OH+W6n91ei5CXxrJKbSxSW</vt:lpwstr>
  </property>
  <property fmtid="{D5CDD505-2E9C-101B-9397-08002B2CF9AE}" pid="70" name="x1ye=49">
    <vt:lpwstr>H5jjYZ7qhKnr2bDZZ5tQ9SWUEbAojrDKgUwkuvW550LcqrpgxCzbW6zzBlN2V2zFqLR8ek4MheZcoh3qI5r+2qbTUOX5volP2HlxVNP6CcTTgUYaDVkThBDrQn+KBbkoJGQq+wjWdGEjEdWgiU8IMNTx2E4qmC+5+Mq9GE7/Iqh80kSG62mFeV8vCm9RvxisZaQMyHwFwXb+2GKqmS2np9FkHH0isG8f5teBKTiQ408hsSIIX4tyvTUkTSzm7T8</vt:lpwstr>
  </property>
  <property fmtid="{D5CDD505-2E9C-101B-9397-08002B2CF9AE}" pid="71" name="x1ye=5">
    <vt:lpwstr>a1WYPBsSnt7r8K8D6+7zdaM/OYk4vb/a1MXjxOJMpgrMPRkxjENlcqXp02V2g5kVaKgoFZEKpVeRI911uUCk6Mqtg42pV1YQXcYsiZAzcWX7s5AE3Q2mj5j9EeYc5KUMW8JP5iEHBGQpPvR1HmErAetBPbsbtnSa+hMvBJrGaDAfga+IZXJYagihjSHXg3TDggqvJLoMrXr/u33BgzvCpf3EJfCtnvOhgomU85FxdHPCycjzv29aJkmX0wqQgTY</vt:lpwstr>
  </property>
  <property fmtid="{D5CDD505-2E9C-101B-9397-08002B2CF9AE}" pid="72" name="x1ye=50">
    <vt:lpwstr>v7VGbeaa89rWt0Xfx69jptne0QXorBxWpIJ6K92oSIfj0YYUYUDnlLri/FEV5iffxXrPQvdSjFlqcMb45py0IxH0rFwt28gU/7lpf9L979AfaDA/LjILeDKyrdSeZADg21x7SjmAEtCDneFZWzCODnVWuVKE9T7S+Zoj+u0uYGISzBNnmO/niJlLMCsu8oEvsQlkr7OnlzI9AjZzZYqdr4b2z/KF9QAVRA5JVvTyxuIpmhOUcuY66Sgh07JADy+</vt:lpwstr>
  </property>
  <property fmtid="{D5CDD505-2E9C-101B-9397-08002B2CF9AE}" pid="73" name="x1ye=51">
    <vt:lpwstr>j4be1guI4y2pxRgxYwWNQYz2Pa5zBd+DQGeruHjW5ft/rTAjbM1yYxW4gYxdWYp6ocVeG0t2fj3+eN8Y3G2zhKzYpYegoK7ZutXAO8VkW1fnMrrLnv1usn5F4pht5VOdli+iW6ZcS/y3qz4UHqrVwAq+7YP8xdJbbSKnf73ejwQYncpiMmHyBTyl9QU1LjcwRycWRKcEEwKihwW8MODFyYUvcGuxl6xh90zwxwxOIMOeiHQeSI+57hYGX/xcW4n</vt:lpwstr>
  </property>
  <property fmtid="{D5CDD505-2E9C-101B-9397-08002B2CF9AE}" pid="74" name="x1ye=52">
    <vt:lpwstr>kCAb/G8uhzCpHAP7Iy/RFc+6cSC/L6+/GZS5Atfdk0xQZ5tC6SBb/NgsjzuUn6dopiztWBC8BAtr4oiU3m+IwPckOq8hFHLeMk1oxsS0K0tQAIi3ZCCC4Sxqt+kV+fwvuRf4W3+x0KBGX9aPq/Z+YespRWBNk+tuNtq4UdSaolPjY1QX5X5RO8Ceerkkounv+NnBaXzrTsFY83K0stiXBW95ufyA3ulP2d32A9Cxhpy2oNP4P8t5lmi4czWQn5V</vt:lpwstr>
  </property>
  <property fmtid="{D5CDD505-2E9C-101B-9397-08002B2CF9AE}" pid="75" name="x1ye=53">
    <vt:lpwstr>wjrQTcJvQWbJjQa9z575HlCDOXP7KfGdLSXdmQhT6IASEQaoip7m+AQTEkwHKOfR6MoodaJoAk/ss5Gfx4LBZDnCAB66/BDtzBniqd/pngrVCIVW5FrXkKuYExBgeTm/Cl0rbZIsIHOgflTJbh19KZIdgxKq3h76k9qO9cbw4/3vRw/qTD8RBUZ+lT83vF5+T/hrbuMC9Oqjzr/YVsbbCgE034EXXYyNtDuiXyrknBDnW7xJNEnGcGBx0U+ht6n</vt:lpwstr>
  </property>
  <property fmtid="{D5CDD505-2E9C-101B-9397-08002B2CF9AE}" pid="76" name="x1ye=54">
    <vt:lpwstr>B4GX5Zzjwnmpww4OoW05rtrC4iRJFJ/yL+CLM4tmVR+2UIxt9h77rGcB9BtsVVclx1oq3PJCz17iwuJNGsJanRL0D0o+xHm4ei/3VpxmcAADdKg4n38T2/6eyJ1okDnUs9Z6EDYppmQklPVNKJs/L1T2MYGLP4D5z67JgzpFQkupWycTgY8FZ1nBZW6ZB9c+dw2TbxEumJ5QvRkJfkJbgA9ifJXvQAJtzpZIWKxgJQVmXVtD4vaiFy4BQwdmK5Z</vt:lpwstr>
  </property>
  <property fmtid="{D5CDD505-2E9C-101B-9397-08002B2CF9AE}" pid="77" name="x1ye=55">
    <vt:lpwstr>bHf1nwwYd5HzUHJY+JMp8uAGTnfHpIxKcApMRTN06hE1E12uXnBkFfiFFuLUBQYiHg1MS2X6+Z9Ag77JHKYfBP+TjUVHmLaIB2rhHNkDHBGz4DfGasPcmRcmQ++xLIgcosOdxunlK1ZRaP3u9tFs78bnd5xIALMolYwpwtVbuK0gAAMdvnIXcPRKiXOSz4ywQiMk0RYYaoan5KsssZb0KPT6HM49FmTIyXhEAlwBj+3AEML+pNJxfix88yyis9b</vt:lpwstr>
  </property>
  <property fmtid="{D5CDD505-2E9C-101B-9397-08002B2CF9AE}" pid="78" name="x1ye=56">
    <vt:lpwstr>03iTL7H4grU2DRbGTCvEFlL84IA2dZIvsR+77DwoIJU5gTI7tI5SZUvuK3e0BYTX2txNZslnnBqT4RAodQBrES+fP8+IoPrfffAHkRdwwqGaI4RepLLIDZAKp7fj6QgEKUCUQBhiw7jtEmnMOYkyrU2Vyy1dBT1V8uMIdmZFuueChT4YzwTn7AU9poPYjz+OAwQHQj8B80f+FRiiheicyItYSp/T/NNkBGky9Wy1w+pEqSVOJkVopYSMF7FzEwf</vt:lpwstr>
  </property>
  <property fmtid="{D5CDD505-2E9C-101B-9397-08002B2CF9AE}" pid="79" name="x1ye=57">
    <vt:lpwstr>16hlnL+EX/IYYNjLd+Mh9OgXCbltw4F17yHqWT8aSVqyPgyzDjcncn70ElBq542lob7OIi36LnudLjeRkux6ahKDbQoI7keRCVt6qWhjrFKVY/f7/cztGsyZkYPAm2q5xcv3NfKCM4fMRSPtXYINS3G4SVsrtKHQTt4DluIAlORIBhKz/p7N6tfNsA7i5Yv4NzbO+CHfQcoKXZEwMypJ0qRGaIbimHALEpd71IxtjHiO1M1NRU6Zqhi8S85sU06</vt:lpwstr>
  </property>
  <property fmtid="{D5CDD505-2E9C-101B-9397-08002B2CF9AE}" pid="80" name="x1ye=58">
    <vt:lpwstr>+R+lVgtz9t4l0hA+gtJPKSEMeeeE+UVe5DNs+li0woYFC++Yt8W+ioRPDauxsLQ0GywoOrmjg++9G98Y1/d/pgyBFmIg1xvDLH1XkKNOw4PP3ZKAXqjhAWlPMXxtBD+rkrQ7WShTc2voCHyPF7KRhe/aB0vREwb8MyCesWkwCM4mGKs6j+3Zkb5wO/bG/O4teL/hjsurUjbl5v9rui/JUunN3Vgcy6PReG++NIcZR1u6q/mDD4Bp1d3OPAvPQ4t</vt:lpwstr>
  </property>
  <property fmtid="{D5CDD505-2E9C-101B-9397-08002B2CF9AE}" pid="81" name="x1ye=59">
    <vt:lpwstr>j2nKrq3bAZP0HGGo78G0bqClt1nW7fsOn1PBvUcupo54P//G7TJ218yISuVmXYWgJCr8c+TNP+GFKRdpSzbDbzLKKZyi1WWE5oeAnFa5wI94ihmrREc7XFEcTL+Og3Lq4S0exTK8pZLDP/3A9F+Y+rnc6u3MZtFz2NMQjb1ZSqiOIZRi8CC5H3WZL/Cnv56MoDlnfvRQFby6BuB32PfitHCuWpce43f1ohhWN0gcLAMRPknCge0Xe7SFgyUrSSM</vt:lpwstr>
  </property>
  <property fmtid="{D5CDD505-2E9C-101B-9397-08002B2CF9AE}" pid="82" name="x1ye=6">
    <vt:lpwstr>mOcdZfRgGQf/nZjVrd1RM6Uc8RUwaBprrwEawxL9tvPCEm72wxBRcqUjDTLWwRxP4c/olVfRPIwOI91sc8FdhYNCu/D0cht99WZquRry9NeBfkjWGMN+AoDGaNTxekw4YkDvyLZPyShgs2XkVBZ503lj4a3uEUf4pW+dP1l3+fz+T4fcOKtY7XgGvA/vLTJfuaXZlDfRRbrq3OnOOXPKHpj6as0NmYfGQ/RlnUXYyiCIF5D+tA4W8x7AP2PlaVn</vt:lpwstr>
  </property>
  <property fmtid="{D5CDD505-2E9C-101B-9397-08002B2CF9AE}" pid="83" name="x1ye=60">
    <vt:lpwstr>/y5Kn+LQ099fqMPrQm6ZAxOtPys+7tvyfBOkUObe5/UfQQ/Ztvy9AqaXsD/WBuANzNZC8JwdJGnEIoSrAwHifsku4MnyFoYpRCaaVjAd1Nf+Lz9AjuU2Y4tQXxHgq8P1IIsBdqZa4z50zarYBLpdkgz3XXot58doUYRLme77ER8RFK62saMe1T4P9rQ1BfoQO2jg6/p11Mg7oPgymQTOQ2d9CvrgWcMPd99ukREFNzlNVgb/4us5qkoKXY+33/u</vt:lpwstr>
  </property>
  <property fmtid="{D5CDD505-2E9C-101B-9397-08002B2CF9AE}" pid="84" name="x1ye=61">
    <vt:lpwstr>PNb+bJXl0WGg2BVUZAqGA9WEM9z2o/nFBnGjyd+FT9WRNxTicD/DdxP0Erhb85nDLL1aD19hzpzFg+2T/HpiGvUmDfHHJT8LwgAQLf+N+diioNVUNmhUVZ76CfQJpWk1Kt1KpCWGnOEwOfNHjOoM/H+SMX8hqkWBStwDM0DzLhA2yCJvTnfVW0+f4yJn5xwFHVYm/13Y2FrV+OD4WqpJNHhmvLTj7lDuk6S9LAJmHoBBP8aiwluRMrmv8ic0p4n</vt:lpwstr>
  </property>
  <property fmtid="{D5CDD505-2E9C-101B-9397-08002B2CF9AE}" pid="85" name="x1ye=62">
    <vt:lpwstr>ovsBQTfE86f/ma6qKqkQDN0JSNwrCBZFxRsSNm2iIvvEB9Uh/DDMvKEoim/K6vR2NONHH+0s2RcUT4VkStFqRCjnazWHILbKTWMBNzMzPadfuIRQXWuYJz/xh8uAg5iN9u5cVJG8ZazuKZsVPBa1Tpl82iglfSl86OUpAjfgGav2B/d1Ua/56numxkH2i24pXPdLN8zUW+k+uEXCylY+WIYHhi7NfMQdfRdKBLQO1snQV4pH56HWHB3qkFQoba0</vt:lpwstr>
  </property>
  <property fmtid="{D5CDD505-2E9C-101B-9397-08002B2CF9AE}" pid="86" name="x1ye=63">
    <vt:lpwstr>nVd8KlAEAM9hEKlvG7wPWVFOYgHoc5qnr+A068RfkY2RIbDX1AT9RDWPyNnQkDRwOL7NIHqT0fWOoJFPu3a+pzOveRLl5TfcXssUazwkDBEHKOV+6L6oRziyw1rjB/La8P2/KUzBk1kT3sQe7cqtE8TMhQNKAuGeb0DuiPJyc2T49BsbBusFjraKvxNMq7VXVzV4DyD9WCrBwoBQqAZAgexKFmj4SpiQTSnKSbY+OztyIz4R6CijoSp9Zv8RXSl</vt:lpwstr>
  </property>
  <property fmtid="{D5CDD505-2E9C-101B-9397-08002B2CF9AE}" pid="87" name="x1ye=64">
    <vt:lpwstr>DGc864bbDAclFcDmjrl+KO5fnosChydCpT60KIkl3pEpgMCTRitvzassVTMBXl1MOnSgdEM8ofsSgQl36T2JiqgJlRMpX/gQTfbE0YhNOx8eSwXwm/gA8SHKmgOptKxNqB65GLpX5CpqmAy6vdlkvNuvPYPrwY8RO4IlDvnNX+wCcdEHQPec1J/qdm/0Hb8Zq6mfBU9FwbUjRm+B9IwlrqvvSr+TltwTxbRhJ8sUjeuWuRc/AsD4O5OyHMdvNyc</vt:lpwstr>
  </property>
  <property fmtid="{D5CDD505-2E9C-101B-9397-08002B2CF9AE}" pid="88" name="x1ye=65">
    <vt:lpwstr>GP2Xgw6z+4m1NjdQXUg4u8Opxu9Q7Kc1JERzRwGtbdhcM6Uxp2PkuIrsupmnqlXrqE7DcA7dyLxNKe1tcmagB/7aJC9q3X6t57hoHBITOjKuHfZy525Tw8kcVlezBYLP5K2iD+vi/m6T81R2YyXLnCajZ9Yw4J291g7rOhrq8bMPS4bD2fL0QAOP/jxLlEYzWWY+fqztmoHl4kwcBFevbszyX2kAb/HE8/O42399B6Taahe7rtwWeo2N7V0YK21</vt:lpwstr>
  </property>
  <property fmtid="{D5CDD505-2E9C-101B-9397-08002B2CF9AE}" pid="89" name="x1ye=66">
    <vt:lpwstr>fH7XjIkEFcIRQlyuXXcpYceEC0tn/Z4to03LqrzOYc1h7up+XmD1xGvej8lW4oNZXdjvPUbeZGLLZggaKAwHh+Nvg6jJE5+HQv22jEV8Y47Pnsrks2B2luCXzHkP/4fqhMqg/e4hQJJ1dvwt6ZTRcNGZ4Nzb+OzmO5VS2Ioh/EgJwGb0DOOYoZIEDkHL/+4jdxuUplGZ3T3XstDNjWAHTOFgYa1A+yIHG2Td2ZEII55riFpRkJL/eXhRpw1YOBk</vt:lpwstr>
  </property>
  <property fmtid="{D5CDD505-2E9C-101B-9397-08002B2CF9AE}" pid="90" name="x1ye=67">
    <vt:lpwstr>iT+pUJRv34gurY6TxHvfln4x4bopAfSWHAJFCCg7DOJ1XO9IhBz2B0K9xUuEqrydrgl3DFe0/kJnjBQ7nPpWMLoQ2Yk/HGWy1mrddQG4s4GyxOgReRtgJ52QAi12+1QDS/t7nA9NVhbEY4Mdr56cgEqLXUNZq80iiRrJIazFKjPkH4N0xSeUY7l6xGRxdxF9V/7d8IBAzydWL5vh7ZjndMFFiRaI36H18I+JhcpEY3ydQsyLJEHZbeRlDtJcl2/</vt:lpwstr>
  </property>
  <property fmtid="{D5CDD505-2E9C-101B-9397-08002B2CF9AE}" pid="91" name="x1ye=68">
    <vt:lpwstr>K/J5q7Sg3dZEdWXc5WAiBFLHEXsCG5GobyFUNuHNz84Gvr9BHe+XOUF1wJ1tuR1DoHpwkUeCx5a9pRdUGMCVMXUjowWSia4FRFGLEs6WFVuKeYOqbxLh+jFevtGE320fFKCq/CtPpdjX8ttgexpNkJTc2axhL5CKDT7BUVp5sejyVwcsW42a/OeVvX7hBbbZu3er48SJKH/+8F9PTSea2jhvS9Es5s3oN6Du4/BF+enfCVlfNxjR3nzNpSpIK/D</vt:lpwstr>
  </property>
  <property fmtid="{D5CDD505-2E9C-101B-9397-08002B2CF9AE}" pid="92" name="x1ye=69">
    <vt:lpwstr>EcZl5DjR8MEYTxHmTQiINjfDbRQ45HLMbMjceRJtJazlyWMpEisyNRZ/VR2Fx1YDQEMha3ICEmF3hB8Yvy3/eiaSCoJo4/U9J8ug0Lt01qmVA6OtiX9RFmzaU68UgLC3ERwaaExhhvk/LP0P8bd6JIUHYAOk28m1PiCYuaYe4EbDDx1NUR2HNEUA+N3HAX5qYhggQPUvfbjUDrHFMvxX3kLs3+/P+DC1D0PbXiVnJBFCZb8S6aPfxzm+biZUfiX</vt:lpwstr>
  </property>
  <property fmtid="{D5CDD505-2E9C-101B-9397-08002B2CF9AE}" pid="93" name="x1ye=7">
    <vt:lpwstr>7dyrkyffwOhRqHJexbDvEj8PqfmFh9iaAnvJoC49HDBT3sSzbYFfR0gHeOc4Gwd04RquDcoX+bxbJ9fByNHBplT/SSasUUKYDNxa2knnOQmXOBZu6Sjdm5i7OdQ8a+2GTOkPeKhnRo/ZZ3noTWkZCx/hYa+iLlbHwxypEj/mYWQyw8qu9cYQAn4GctpQOIOxpgWVbgNawp6/MKYZJHDxT8L4zlr4v2amn44e9uegsWleilr8Y4zw7VeTCWXW7do</vt:lpwstr>
  </property>
  <property fmtid="{D5CDD505-2E9C-101B-9397-08002B2CF9AE}" pid="94" name="x1ye=70">
    <vt:lpwstr>Cx26zoyCzRrvJ68Ut5Hq3FV/xxSLs1WYJZdgfsna4o/xyrMpSVBT0jiyojRkV6kV++nxA8h2HnR6ksCn1rpOT3IxLmNxL6yk7kOqUwKiarOCl91slPdF+grWlDTGH6joUKu1jMLuhMGL6jZsm0QBxdmwm5Tvk4yePSiuUrPSsUPztUmw/q8kS3+OiobRT13R0rxG2l+7niLFIyahWR1W/5yIMQi/Pcu8GRFLgn4v+0uylzIDeidXRTQLF2VsOtI</vt:lpwstr>
  </property>
  <property fmtid="{D5CDD505-2E9C-101B-9397-08002B2CF9AE}" pid="95" name="x1ye=71">
    <vt:lpwstr>6yhvLN2SbZ82ZQXj87ijfUTjuo+n9K1dI29CENuEfstO2UFkXUCCeCBBtgWOQwTyy22RNum5nCaHGmyaT6QTzQPv1OCx6EnX78RNdOl/j1hZsjrdFNHh4UxcN0wT+1GdPyGqFFCvxriaHeaJTq2AhZ+vh8r42N2+0jK2ahq6xAF+vzlAKKCsGSbz5SKRmzmQdWZ/66KZ82tVmhMUGbxprLRuM+NAZ0kESLsZcrcDMfgTgAC5nWRq3ZL2w6uoUaw</vt:lpwstr>
  </property>
  <property fmtid="{D5CDD505-2E9C-101B-9397-08002B2CF9AE}" pid="96" name="x1ye=72">
    <vt:lpwstr>sXsD+u2HUi6nSPS7RqkrdqDk+izFMbEQHSHM+h3JLur7AOMF5dt3qILiTBWYFs8m+nzwE09prBH5gCp+AdL4XlHAqYJZMt76pb7WOsauIBfxOHtAXBrmqzPSUYPJrrEEAXALHwGcdZ3ucsfrpaAlc3z0QvKi6yNudlSJ3w49fO14Y+iEqEudjfkZ4EIhWLTJHFfXXHlNnUf4dDD0AZrah3EMs2JTio8j+ma2RXODH19h7W8H+YoNMN5EzlCX8c2</vt:lpwstr>
  </property>
  <property fmtid="{D5CDD505-2E9C-101B-9397-08002B2CF9AE}" pid="97" name="x1ye=73">
    <vt:lpwstr>iQUQzkHG/aZbttgU/joElTRtYsmpTYORLjA94pewtSNb/TSJfI4RwGGxbkrIPFT/mwBjdC7DSwS6drczfC1Fd89oNTMRPHHl84vcLNhIw2JL6CCVXq+OvOl75xBDoqaKEG9T+XIE7T7026mZOluLZyk8N1z8MmB7ri8aad0a9c1dyYWzwHEwlMA9zF51PHwvLpVXLK32vBULvYeZDjXs46SEqDQOdCcs3zb6y80Ger2h/jWWSo0KTir/LZrciuC</vt:lpwstr>
  </property>
  <property fmtid="{D5CDD505-2E9C-101B-9397-08002B2CF9AE}" pid="98" name="x1ye=74">
    <vt:lpwstr>M2S13DbGv9pPwVMD8t0jEZ6XIfxycrpcFt/wzfgXabkXhb0IrfOF6uQhafxC8hldXWd3F+5SWxxPx5ll7PieCkQzs5e4/6iIDi9rDTtFAP0ptPOxDaIgF27Ue3NtiM6OZTGMBVZ3jrV/UZGkqKVNVdTgMhEkJP2O/LhxSO12sqLM98IUHuYCZzGh9IOVHzzAeEinW530Qsp2YXErGevr/bQHYVTy6vN/JmzP2QcwdbxjUC+XE5+unsT4MfJXHq2</vt:lpwstr>
  </property>
  <property fmtid="{D5CDD505-2E9C-101B-9397-08002B2CF9AE}" pid="99" name="x1ye=75">
    <vt:lpwstr>FSBbF4MybfsoSTuhif9gvlFtLQvHYL0sTYz4RywM3HdS2VWYYS0vpK08A1dinao3ASvYhFHzSnnpLi5/ujzPafDqw43tvmNvgU/O/cwCgLSje1pWUX9oDhaxvvk5+aHBzAjplPZD/eo4H2SF2vU7UCH6WViHIVX7W7yvmuSQf8FwK0lo26Tefl2reKLa3ZZ8GC7f9GwVdLu0ceaFbSwiQC9rshQWPY68z74ik6aZgUJ1vnHYhg1pxQ7GfJkNuXu</vt:lpwstr>
  </property>
  <property fmtid="{D5CDD505-2E9C-101B-9397-08002B2CF9AE}" pid="100" name="x1ye=76">
    <vt:lpwstr>pVSt4GsV/pDyof08HV/opGhGUsHxMfbDzjGAj5WUe8TtiT3ua2cwSFL4bmuRyUm0NWu0geTXGz6XVDgRg5Yq9ZzVmFJ0dDqeiEA5HnQZR6MV4JDsZshVlGmTxHOoRzI8BeFSAElqvyzhBeH5Oy/vOFnYSeFFVj14Xvi0B/NC3Kd16BgY4Uq+6vj4G8gKT3jCDbPJ340ZBIOvbLJkgZKqK5rYig642r94yIr6zX8zwPDHkrPI4SmDsq3b0o40+zW</vt:lpwstr>
  </property>
  <property fmtid="{D5CDD505-2E9C-101B-9397-08002B2CF9AE}" pid="101" name="x1ye=77">
    <vt:lpwstr>LtXoYa1Ut6JrFtduMm4I0BkIAgpg+GJJg+FaAXmBGb25IA/MFPetnf9v0YvENRy77E8GfQyxd+QAtd1c+QX8ySn6i+H4wy0oUk1d4LvENRjnUrqLJjpDL7bsv1R+jgWj8vnl6vp16wdxP7IGA12BvIi/o7BVCoqzxEx8LdBvNAqCEVlSdOLtVD1X9Pf46DfVX2QeD9TeaqcNrqlFvpqcaO6pJWZigu3SrvzZYUDXACNCa+7Jj/2TUUtBQi0pWja</vt:lpwstr>
  </property>
  <property fmtid="{D5CDD505-2E9C-101B-9397-08002B2CF9AE}" pid="102" name="x1ye=78">
    <vt:lpwstr>87PDfVcuPcIrQJgrIReZRgyco50NUTnNBljHFIDPQIkREt/zF77DOfVLqAnYUo0xfCkTYO34YVu2i50mQQcXz6VtGBx8mSnTBttQbZdWPBuholOwDNqbs/BxxYo/sNhdRq9jQHHL3wnFoqtDhUyOXX4+cpOuK0mEqomR9htyLDlHfrr1AvW6hb6cdMZdqsKj2LbGKq6uD9dMAy5F6sIwWkeDA60bWA7G9BGlMlgfv5d0s4bo0/SBkoe8r44CMaf</vt:lpwstr>
  </property>
  <property fmtid="{D5CDD505-2E9C-101B-9397-08002B2CF9AE}" pid="103" name="x1ye=79">
    <vt:lpwstr>vPt7hcxcft2bhgO+6AhIPM+QDajTyTGppg9+mHLOhREsfRBVCwYI5n0Fg/PBbRShxb86quWzvEDZOagqRIOcUKS2KVHVgFkzhSKDQtNhrYYvoWQ9gIAeaK2NcyvhnNcwpnS5JQh0PgnB8qP7xsgd5WvBZ3VQfPFPkrgqXaBEpAAm2scWWoSS7tLaDISTSXDigkI4QNPESJx6V9VU36AD0fg4Qb5UZde/XUE89fbr0HTSqnC0qlv+YRA2RiXdSmG</vt:lpwstr>
  </property>
  <property fmtid="{D5CDD505-2E9C-101B-9397-08002B2CF9AE}" pid="104" name="x1ye=8">
    <vt:lpwstr>9opLQ9fwZ0lflHos8ZfcGojUR54+WyoK429UV91jKnTeX05657d1f05XyiBSJlsrQzl0N+kOQ55B4U4b+AmEJKr9dk2fk2XMbSgP/vUAEIl4Pcsfuopuej9pfbWHCoJR+kPdwmDOKO32lv5p3BG3Q0Ti002Z4Ck5zkxnG5ZCueiEp+xdeCofxVlcf+TwE1kOaLz9hGwoqYfp0mueh9IhBgf13vbQ5loVzuboca7F9ucmNg6CClRlx6KeMkyYikC</vt:lpwstr>
  </property>
  <property fmtid="{D5CDD505-2E9C-101B-9397-08002B2CF9AE}" pid="105" name="x1ye=80">
    <vt:lpwstr>JfkCOxcbAj6RdmqUB7DTb9+jSD6ka8T9hDgfcxUpuZ7Z9E73eNDwlWdvNZgYCOOBfpv5556ww05bATQJQMYmmL6g+lQa7mgVCP6M4YWKiLj0wTbDdS0z6cAm+ilA9+QGwEStq1IT4wekQFRYE5/vZdZUlQdI7QPG76gbr7pbwUZYDfR0woDLxsKz/MWrwDpPSdDtz5jAHoLFeFoDQwAqgJ9EPFacZA7fWd7Vty1Q8OlWpZAAZwIFvbmWyNanSTR</vt:lpwstr>
  </property>
  <property fmtid="{D5CDD505-2E9C-101B-9397-08002B2CF9AE}" pid="106" name="x1ye=81">
    <vt:lpwstr>Zlg5EyVIrmKV3CERdIl9v4YsdtmSTJTfgBpw/SYWVmlguJVevmAzLoR6/jpkOMLk8lkG/9pASx8r/qtx4ePQeejLPqTagWUyfaJvCWsO4CdZQWdHWAz5WNpdVgM5OcWANy6gJvV/zY+Yq0OATAd6ccCHgin+yCoNKK3ZxPDGKnaNA48IyPz9deu4Np1KPvhZPfu4oPLKLzQQXL2xe3vKdjjPZgH7QybjxEf3OWE7HizZ4TuUHAh+LL4S21wE0to</vt:lpwstr>
  </property>
  <property fmtid="{D5CDD505-2E9C-101B-9397-08002B2CF9AE}" pid="107" name="x1ye=82">
    <vt:lpwstr>UnrGoH5R2jbZ/rFcttYW7zHnyxd6of/X6OQc46yIATH2z+kv7FeVkn6WpVQDB7vXW/D4/Rx7yTG+KsZ9dXGyUrHGSUmRGaQR1OVy14hVeZ4w7B7t11gobIxUbTJ+7p9Mp5RvgyvK9HAoJJnTsOZ5uQWK1p/HuWH64nssTIYPs6maYKguzfgDGM9GQodNPNQsrD2XUNQE3xk63FH1eNj2SVuuzXLv7aKM+xuNK7CLlGyJiavIntJeYlloFZjb80y</vt:lpwstr>
  </property>
  <property fmtid="{D5CDD505-2E9C-101B-9397-08002B2CF9AE}" pid="108" name="x1ye=83">
    <vt:lpwstr>M39eB7euAH81nI/X+RnNwr/Cyo3E80KVHFoA/dLBsaDtXDCNbW3TpygcTaGHMxBkEHhmdsabtZYEQi9H8LibILFFynxziEjS63vq/6gR/GreK8eDLicQGNwTNHaiYSKBpxbehYvpqPzgBJGatzBuCnkqfZddBpe3IRn/bI7aVWFJVPAdyhz83QgDNTHjGbyiB1dkr35mJ2ynBOGOzM4KCylBxw6e45oZr4EHT7qRDu4fIsK361YQNyNZl7Y68Sd</vt:lpwstr>
  </property>
  <property fmtid="{D5CDD505-2E9C-101B-9397-08002B2CF9AE}" pid="109" name="x1ye=84">
    <vt:lpwstr>VuSRT9+tP2OWT6UcNE3sN9Lu9Pk+Qp2M6jTgCyOJVLR9xL6n8Yh7fVnsorqt9KmB+A7lLE7X795SE15VGMXwrTsSL+qnRiF+P2FcOfNOEM0cQE5ktL6633mRBLVijDeH5CJYOchFduEss47oB1Ina886497UVc3FCMLM8aFBTlW6KjVoo1ggCrMYidDZTHkWoBzl5bsH2vA24/zvB8wqmdxTTUYUfyNm3uALZrF5iUeu89FrvAHuuKocjZYKkMJ</vt:lpwstr>
  </property>
  <property fmtid="{D5CDD505-2E9C-101B-9397-08002B2CF9AE}" pid="110" name="x1ye=85">
    <vt:lpwstr>sIMHQVkqvwx1EYKZ/3yL6KIyN+5NyqehLBNYki4gNDYnPQn4Jb7QOU1lEAccwq87fSYSikUzpXBng03vjBb7ZYx94gcDc7k6A55JeNob723ptaFKkHYW/5kJR6SYLyCS21UMrijxcwc0izxNalss6OzA/D5O72L5VrzL3ZrsQhtPT+z4Uxql+RkINVP5HqRkZhmhY6xw16HIYLMQ8ZrgAvWAOu2hlSDXa+yMzF78+MvKPN1ydv9EKKXHBiTQT9w</vt:lpwstr>
  </property>
  <property fmtid="{D5CDD505-2E9C-101B-9397-08002B2CF9AE}" pid="111" name="x1ye=86">
    <vt:lpwstr>P2G3hUrBywakeSJ8N8DC2rknl62jRvxCaTpwkVhA9NEIunBxuVazjsys9z+Gpt/l7TL60YWzl/5yLtEM3mbivsbghP1K1apaJKEkAKrIMYph74sWLiihRGUSo88DtX+fJ4Vw749b+y/LMyvxiAvFWPZZTqBRzCkiEXdBuDeAHvt2DxQEOF5IbYXQQQKjR+xI03dJuZxcU42AUjUkABqcq5Ooj6c8tuUPndkW0QgnEcT/PUaiE221/gH2sf+96ST</vt:lpwstr>
  </property>
  <property fmtid="{D5CDD505-2E9C-101B-9397-08002B2CF9AE}" pid="112" name="x1ye=87">
    <vt:lpwstr>ukeiGEfk5CEERb7arWQjoEfTl6EeuQA39RI/44xERTaN8jmLWbFEwAQ3Bsn72hRoA7dN7ujrVrtDTZck2m621LhFgGZGrU2gKyDzLC4Gm7dCHeDqREJd4Mw2/TZfHqRD4IapLoqdblz+oiVhOqeYgd67IWS9vlGROyLpx6XM18l6ijQG/Z76FskqnppQZDGku+6EqBUtGpyEXrna41/8FRnP2Uu46RNQ5a7cFo/BKU13lf0HJ4+3F2cyNNpFtYy</vt:lpwstr>
  </property>
  <property fmtid="{D5CDD505-2E9C-101B-9397-08002B2CF9AE}" pid="113" name="x1ye=88">
    <vt:lpwstr>2jq9EkpRoJ8k0HL7CZfNYxDqQZ/8Xn8GOozrOfJUX5vZOw4i05YJ/0JuoMmGCi51LVDhcPEXHR18i44nJ851rUdeDJ5VyT8fiBZ92O8XjxCm/PYOfb+HffWVbpLuZuXrM+ue9ZT79cG561sq9K97yfbnUHdnVxpPCkT/rubbX6/0XpEcpp9gnrDxQ0mL09gx2fD3t/6yHrbcus0Q03X5KMn8OKFz4NvRHDXBFjcGEJx3oX2j2UEXA06yX4MMvzx</vt:lpwstr>
  </property>
  <property fmtid="{D5CDD505-2E9C-101B-9397-08002B2CF9AE}" pid="114" name="x1ye=89">
    <vt:lpwstr>9CthO1AoeQ0SutveSk4vV/BAJMi3+HWAbfgMrvxD1Wkul8104rtu8HQMyWOS1yYsbLDLWoFKuFp+tr4+tyWPadi1q5SpizUkTaBnn01jyxYC+zTOmu/JN23unRCT+9uJDltej+ZivCFk45+nGM4Y6X7L57LosvfE353YhMv7gAzxaihWLeV+stU+Zzkq8vgoxnoeH98ZuZiA4ZLn3hT4jVVnZL8S7N4sP3OpCxeZgfEeLop0Mbow5tuYd1Al2+V</vt:lpwstr>
  </property>
  <property fmtid="{D5CDD505-2E9C-101B-9397-08002B2CF9AE}" pid="115" name="x1ye=9">
    <vt:lpwstr>aHGLmb+kzqu9HxVhgMJftwEm+Wf61d+MU9BZDtfPFSA6zvJ7XJHpdid182nbnpfp3QqkUdyaZLJFFg5UBe4jU2Bh8H05DaSHIJZ1DZC0Iwe75RTySKr5shvzrYj4rBMqnJ4IiS9yKlmWkght0SQ1VrPkxovDPRK2zlcClhui2E1EVwmToJ26XhZtNYeqvEMgfwkFMRz2QmEMbOjJpMwjnHEM0Ke9wv6k07JyZNzLI1CsLrzk4Lgn8S41id0Tx3G</vt:lpwstr>
  </property>
  <property fmtid="{D5CDD505-2E9C-101B-9397-08002B2CF9AE}" pid="116" name="x1ye=90">
    <vt:lpwstr>LadFRMDTQPPwmuzXXI6AWz12oowpyEniZ94DAd8tMC//2xYPa/nqRHGFlJxYivamt7FKfSoQ8KG03XV2+ACchajzDq8edAvmuGB1xlf2aJbc/PRg5rw+OiQ/qbXV9yuieDnp0KBkp7aU6ZFOrfPN8P5JOxg9qoQmhZ4AMTNxGDlo8mGKQRA0asIbr8Mn1CElvFm3yohWY821M+8K9iVotDjYz9e4+pd/DrnX+l2AgawKwEPn35frndZLsaaxLdz</vt:lpwstr>
  </property>
  <property fmtid="{D5CDD505-2E9C-101B-9397-08002B2CF9AE}" pid="117" name="x1ye=91">
    <vt:lpwstr>7LHFggIAzZlH7+IzXwjrcbma95/aKrUPnLVPryGKuBJA6unbZVjlesclkHNfxXZrGrYHUCbSYjBQMQebfXyO4hsEJzWfsFJye2fakl31P8Iom9unEDCXJcPyCqUftfKCWCvNmSdrMb/PZ8N8dkPyloN/vNmNvxsJeq0FZt4IWDYcR3Qx/ZS/NGtg0+GJ4x2LdE0NwwUv5/t3kZyYFYGZrB8XB+yUUPMIS/ZOdw45i7snJQeW1hhgXN5wM7wTirr</vt:lpwstr>
  </property>
  <property fmtid="{D5CDD505-2E9C-101B-9397-08002B2CF9AE}" pid="118" name="x1ye=92">
    <vt:lpwstr>O9Ykr5jKIMcwK8/al/zhwE61wwE1ZqolfQtVk1Rezbx3jCjRtiDA1CB9F6FZk5+hK0TKOKFM/ARhdJMPOQmvGW2psclA89ONM3mD4ZGOT4J8SEteGUqkk5w3oJmH+ItwLgRs6wiSwnvYZFa+gev2sYGNW5cEm/B0nKiESGAm8MAwWmJ3YpGQzxRMzeXV6r2aLZbp/OMFDxA5ojYxzn7qFjBNSxXgYCs8pEzdnx/MpYQwH/2Ub552PuAw6wTo5Bu</vt:lpwstr>
  </property>
  <property fmtid="{D5CDD505-2E9C-101B-9397-08002B2CF9AE}" pid="119" name="x1ye=93">
    <vt:lpwstr>n0Pr3oe5ZUX+klUVFb4sq1Zs44enSrQDjXPblXH01jYtFyg6FKoNDUZBoZoh2DmLeLVYNoaiwrgKyhqCVbVU8WlE3oMeGj8IXKJlpRK+gtx7cMfVGuI/3D05pYdHZVmF/IAKJ/IGFaK/kZ9n+Roktw2taAOi1qkij9xzSX/WGPqzbKOQOmYjDOb/izir1q1q3UCq5vub0aV8+H0ue9sVYVYye8KQxJt3Sic2SGp5XpXL4giTkjCsd8Rio3OJCb3</vt:lpwstr>
  </property>
  <property fmtid="{D5CDD505-2E9C-101B-9397-08002B2CF9AE}" pid="120" name="x1ye=94">
    <vt:lpwstr>TaKHnf1XFKtY359iT1mT8D4/iYmKePUFqiYKWK7J24wA5fczNvBJ+pWL1wvhjSt31okL1lBXi0pWu4PIzapoK48nEc0RXLpHMSiLQkiZUvzUADChxXaCqe38RChLr/XfQbcq3f+7Po41KrMDRm+kiUOLcElThFwAuJtyUwOoMjFdeOHhmsoz4DVmvj7UjlN2NBMxQDsVcY+D/6Ei0mA+vbfVAvMKcp7VazbHQO56Z297IQC2qbsC7aex30xyF+t</vt:lpwstr>
  </property>
  <property fmtid="{D5CDD505-2E9C-101B-9397-08002B2CF9AE}" pid="121" name="x1ye=95">
    <vt:lpwstr>JGLQOr3kGkXDwc//UOBFXnKA9x242OrMot+8ABFKCWxLHJQkc08bbE8XxxQDcPMrtYUfuGt1Gl+ZzNjCcDWwG6Q5CtY5EqRo3ebgoJR4CNQusjnovvOvV9FuntF0mLa1zmagm/WAQV4wJZAsMFRK+PQvkrhEtiJ5qvCWcmglfyM+KkI512k62nMp5AQ1jzKq4VQX236YxaODA1hfN83sIrYhgqLkVdmDroSp9Un/eWZFZ+Vclx3/JOffBHzgLCP</vt:lpwstr>
  </property>
  <property fmtid="{D5CDD505-2E9C-101B-9397-08002B2CF9AE}" pid="122" name="x1ye=96">
    <vt:lpwstr>BFY8opwPLCHPk13zMWNslPeCzTMOqUjmWkHSwsIL3KeYzgbjzhHQUHe8G74Sf5+DR2BQRaTrRsk4O/axHHdSmxaJlAb7Wdgmtever85sgVfzU/O0FwmKi9D+xT8Z40Vvtq7oPKDqaZoIF5SfaZRHpr2j3Y+os+UJ2t6QZ6XS1eil4bvoL8NsHOQyfJZuT/E5qVgfs21OSpmadst2u/eneqTd/R7psjcy6gorSbD75a0cJWAIrUlvm98ldyIn/4Y</vt:lpwstr>
  </property>
  <property fmtid="{D5CDD505-2E9C-101B-9397-08002B2CF9AE}" pid="123" name="x1ye=97">
    <vt:lpwstr>S0oKec08SARpvXsbMR+XDxy5GrmaLlOuGU4JNWuEe7OdIMgv8AB2fkgHlonAtW0v7dEdg38/tk7EphHG2S49ey/fm9IXAG8avatyG3dq5xG1N/7ypf9x9wTcQxo4OwrhbQWHHIUNLMFhuBm6p7amaGD4k+3vhZGL8uR5LIYdKmux7TPqg8q0IhqK29Idik5SydpJU0TW+IP9bJovYiBE3p96IPlQLqjjd1iyZQpKztxcJFfvvF9wPDzPrFx6cr7</vt:lpwstr>
  </property>
  <property fmtid="{D5CDD505-2E9C-101B-9397-08002B2CF9AE}" pid="124" name="x1ye=98">
    <vt:lpwstr>bhNMOVlw9dCOshSesa1EnQpJp6we2+U1ThEwryGY0lfefv1lp2z2SdzlaX0hc5xExltGXL2/e+E+FiHPefCf/sxLvaTWxbQVecSfzS+wbPnrlAwV3G4KNNvpG9b4QEBrg/132vl/f4a6aR0BVtiDl0GnK/Li4igP2A9QF9a29zobfPKrgSPvZX5oeewLfWu4n5A7lP/bUdpo2UO1MoDFv7lqp+K0cxoxwERCau/k5109eOHeHMWOFdkB6lzk09Q</vt:lpwstr>
  </property>
  <property fmtid="{D5CDD505-2E9C-101B-9397-08002B2CF9AE}" pid="125" name="x1ye=99">
    <vt:lpwstr>aTHDetTePzcfvb7a6UxmSBde4v8ZGFPgpV9gmKJCjIzsto7I0w3gJCbihuDbpjoWHJ6YkMNyfcVi0h7fZpRYn2O9Eh5r7VSKHIqxhqbpOB9HGUJN+ZL95azj1fe2xVHdMCs96cikB126LuI676Bvls/DGNKJaBrZO3yW9aGOi8G8F+I2pilO6t9f/e1PlKa5BsbjpayiUqyAhYw+4VnOYz5Ppm+LXbnT0maUS+iqKaeHuGmWsRpRN6oua/Bt5Ec</vt:lpwstr>
  </property>
</Properties>
</file>